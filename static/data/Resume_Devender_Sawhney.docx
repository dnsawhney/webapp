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background w:color="FFFFFF"/>
  <w:body>
    <w:p w:rsidR="00BA2F61" w:rsidRDefault="00E26130" w14:paraId="1F9AB392" w14:textId="77777777">
      <w:pPr>
        <w:autoSpaceDE w:val="0"/>
        <w:jc w:val="both"/>
      </w:pPr>
      <w:r>
        <w:rPr>
          <w:noProof/>
          <w:lang w:eastAsia="en-US"/>
        </w:rPr>
        <mc:AlternateContent>
          <mc:Choice Requires="wps">
            <w:drawing>
              <wp:anchor distT="0" distB="0" distL="0" distR="0" simplePos="0" relativeHeight="251657728" behindDoc="0" locked="0" layoutInCell="1" allowOverlap="1" wp14:anchorId="1C03730A" wp14:editId="07777777">
                <wp:simplePos x="0" y="0"/>
                <wp:positionH relativeFrom="column">
                  <wp:posOffset>3524885</wp:posOffset>
                </wp:positionH>
                <wp:positionV relativeFrom="paragraph">
                  <wp:posOffset>-742315</wp:posOffset>
                </wp:positionV>
                <wp:extent cx="2221865" cy="722630"/>
                <wp:effectExtent l="635" t="635" r="635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EF9" w:rsidRDefault="008F5EF9" w14:paraId="7BEF0A81" w14:textId="77777777">
                            <w:pPr>
                              <w:pStyle w:val="Address1"/>
                              <w:jc w:val="right"/>
                              <w:rPr>
                                <w:color w:val="0000FF"/>
                                <w:sz w:val="20"/>
                                <w:lang w:val="de-DE"/>
                              </w:rPr>
                            </w:pPr>
                            <w:r w:rsidRPr="00975FD2">
                              <w:rPr>
                                <w:color w:val="0000FF"/>
                                <w:sz w:val="20"/>
                                <w:lang w:val="de-DE"/>
                              </w:rPr>
                              <w:t xml:space="preserve">Devender </w:t>
                            </w:r>
                            <w:r>
                              <w:rPr>
                                <w:color w:val="0000FF"/>
                                <w:sz w:val="20"/>
                                <w:lang w:val="de-DE"/>
                              </w:rPr>
                              <w:t xml:space="preserve">Nath </w:t>
                            </w:r>
                            <w:r w:rsidRPr="00975FD2">
                              <w:rPr>
                                <w:color w:val="0000FF"/>
                                <w:sz w:val="20"/>
                                <w:lang w:val="de-DE"/>
                              </w:rPr>
                              <w:t>Sawhney</w:t>
                            </w:r>
                          </w:p>
                          <w:p w:rsidR="008F5EF9" w:rsidRDefault="008F5EF9" w14:paraId="6B2FCDF2" w14:textId="5E125EB4">
                            <w:pPr>
                              <w:pStyle w:val="Address1"/>
                              <w:jc w:val="right"/>
                              <w:rPr>
                                <w:color w:val="0000FF"/>
                                <w:sz w:val="20"/>
                                <w:lang w:val="de-DE"/>
                              </w:rPr>
                            </w:pPr>
                            <w:hyperlink w:history="1" r:id="rId6">
                              <w:r w:rsidRPr="00E558DB">
                                <w:rPr>
                                  <w:rStyle w:val="Hyperlink"/>
                                  <w:sz w:val="20"/>
                                  <w:lang w:val="de-DE"/>
                                </w:rPr>
                                <w:t>sawhney.devender@hotmail.com</w:t>
                              </w:r>
                            </w:hyperlink>
                            <w:r>
                              <w:rPr>
                                <w:color w:val="0000FF"/>
                                <w:sz w:val="20"/>
                                <w:lang w:val="de-DE"/>
                              </w:rPr>
                              <w:t xml:space="preserve"> </w:t>
                            </w:r>
                          </w:p>
                          <w:p w:rsidR="008F5EF9" w:rsidRDefault="008F5EF9" w14:paraId="4C6413AA" w14:textId="4F8F4FC7">
                            <w:pPr>
                              <w:pStyle w:val="Address1"/>
                              <w:jc w:val="right"/>
                            </w:pPr>
                            <w:r>
                              <w:rPr>
                                <w:color w:val="0000FF"/>
                                <w:sz w:val="20"/>
                                <w:lang w:val="de-DE"/>
                              </w:rPr>
                              <w:t xml:space="preserve">Mobile: +91 8208879489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FF1D9A7">
              <v:shapetype id="_x0000_t202" coordsize="21600,21600" o:spt="202" path="m,l,21600r21600,l21600,xe">
                <v:stroke joinstyle="miter"/>
                <v:path gradientshapeok="t" o:connecttype="rect"/>
              </v:shapetype>
              <v:shape id="Text Box 2" style="position:absolute;left:0;text-align:left;margin-left:277.55pt;margin-top:-58.45pt;width:174.95pt;height:56.9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">
                <v:fill opacity="0"/>
                <v:textbox inset="0,0,0,0">
                  <w:txbxContent>
                    <w:p w:rsidR="00BA2F61" w:rsidRDefault="00975FD2" w14:paraId="2F634FE1" w14:textId="77777777">
                      <w:pPr>
                        <w:pStyle w:val="Address1"/>
                        <w:jc w:val="right"/>
                        <w:rPr>
                          <w:color w:val="0000FF"/>
                          <w:sz w:val="20"/>
                          <w:lang w:val="de-DE"/>
                        </w:rPr>
                      </w:pPr>
                      <w:r w:rsidRPr="00975FD2">
                        <w:rPr>
                          <w:color w:val="0000FF"/>
                          <w:sz w:val="20"/>
                          <w:lang w:val="de-DE"/>
                        </w:rPr>
                        <w:t xml:space="preserve">Devender </w:t>
                      </w:r>
                      <w:r>
                        <w:rPr>
                          <w:color w:val="0000FF"/>
                          <w:sz w:val="20"/>
                          <w:lang w:val="de-DE"/>
                        </w:rPr>
                        <w:t xml:space="preserve">Nath </w:t>
                      </w:r>
                      <w:r w:rsidRPr="00975FD2">
                        <w:rPr>
                          <w:color w:val="0000FF"/>
                          <w:sz w:val="20"/>
                          <w:lang w:val="de-DE"/>
                        </w:rPr>
                        <w:t>Sawhney</w:t>
                      </w:r>
                    </w:p>
                    <w:bookmarkStart w:name="_GoBack" w:id="1"/>
                    <w:bookmarkEnd w:id="1"/>
                    <w:p w:rsidR="00975FD2" w:rsidRDefault="00F21CFB" w14:paraId="74822A84" w14:textId="5E125EB4">
                      <w:pPr>
                        <w:pStyle w:val="Address1"/>
                        <w:jc w:val="right"/>
                        <w:rPr>
                          <w:color w:val="0000FF"/>
                          <w:sz w:val="20"/>
                          <w:lang w:val="de-DE"/>
                        </w:rPr>
                      </w:pPr>
                      <w:r>
                        <w:rPr>
                          <w:sz w:val="20"/>
                          <w:lang w:val="de-DE"/>
                        </w:rPr>
                        <w:fldChar w:fldCharType="begin"/>
                      </w:r>
                      <w:r>
                        <w:rPr>
                          <w:sz w:val="20"/>
                          <w:lang w:val="de-DE"/>
                        </w:rPr>
                        <w:instrText xml:space="preserve"> HYPERLINK "mailto:</w:instrText>
                      </w:r>
                      <w:r w:rsidRPr="00F21CFB">
                        <w:rPr>
                          <w:sz w:val="20"/>
                          <w:lang w:val="de-DE"/>
                        </w:rPr>
                        <w:instrText>sawhney.devender@hotmail.com</w:instrText>
                      </w:r>
                      <w:r>
                        <w:rPr>
                          <w:sz w:val="20"/>
                          <w:lang w:val="de-DE"/>
                        </w:rPr>
                        <w:instrText xml:space="preserve">" </w:instrText>
                      </w:r>
                      <w:r>
                        <w:rPr>
                          <w:sz w:val="20"/>
                          <w:lang w:val="de-DE"/>
                        </w:rPr>
                        <w:fldChar w:fldCharType="separate"/>
                      </w:r>
                      <w:r w:rsidRPr="00E558DB">
                        <w:rPr>
                          <w:rStyle w:val="Hyperlink"/>
                          <w:sz w:val="20"/>
                          <w:lang w:val="de-DE"/>
                        </w:rPr>
                        <w:t>sawhney.devender@hotmail.com</w:t>
                      </w:r>
                      <w:r>
                        <w:rPr>
                          <w:sz w:val="20"/>
                          <w:lang w:val="de-DE"/>
                        </w:rPr>
                        <w:fldChar w:fldCharType="end"/>
                      </w:r>
                      <w:r w:rsidR="00BA2F61">
                        <w:rPr>
                          <w:color w:val="0000FF"/>
                          <w:sz w:val="20"/>
                          <w:lang w:val="de-DE"/>
                        </w:rPr>
                        <w:t xml:space="preserve"> </w:t>
                      </w:r>
                    </w:p>
                    <w:p w:rsidR="00BA2F61" w:rsidRDefault="00BA2F61" w14:paraId="73A083BE" w14:textId="4F8F4FC7">
                      <w:pPr>
                        <w:pStyle w:val="Address1"/>
                        <w:jc w:val="right"/>
                      </w:pPr>
                      <w:r>
                        <w:rPr>
                          <w:color w:val="0000FF"/>
                          <w:sz w:val="20"/>
                          <w:lang w:val="de-DE"/>
                        </w:rPr>
                        <w:t>Mobile: +</w:t>
                      </w:r>
                      <w:r w:rsidR="00975FD2">
                        <w:rPr>
                          <w:color w:val="0000FF"/>
                          <w:sz w:val="20"/>
                          <w:lang w:val="de-DE"/>
                        </w:rPr>
                        <w:t>9</w:t>
                      </w:r>
                      <w:r>
                        <w:rPr>
                          <w:color w:val="0000FF"/>
                          <w:sz w:val="20"/>
                          <w:lang w:val="de-DE"/>
                        </w:rPr>
                        <w:t xml:space="preserve">1 </w:t>
                      </w:r>
                      <w:r w:rsidR="00F21CFB">
                        <w:rPr>
                          <w:color w:val="0000FF"/>
                          <w:sz w:val="20"/>
                          <w:lang w:val="de-DE"/>
                        </w:rPr>
                        <w:t>8208879489</w:t>
                      </w:r>
                      <w:r>
                        <w:rPr>
                          <w:color w:val="0000FF"/>
                          <w:sz w:val="20"/>
                          <w:lang w:val="de-DE"/>
                        </w:rPr>
                        <w:t xml:space="preserve"> </w:t>
                      </w:r>
                    </w:p>
                  </w:txbxContent>
                </v:textbox>
                <w10:wrap type="topAndBottom"/>
              </v:shape>
            </w:pict>
          </mc:Fallback>
        </mc:AlternateContent>
      </w:r>
    </w:p>
    <w:p w:rsidR="00BA2F61" w:rsidP="449ED393" w:rsidRDefault="007934FE" w14:paraId="358ACEF6" w14:textId="77777777">
      <w:pPr>
        <w:pBdr>
          <w:bottom w:val="single" w:color="000000" w:sz="4" w:space="1"/>
        </w:pBdr>
        <w:autoSpaceDE w:val="0"/>
        <w:jc w:val="both"/>
        <w:rPr>
          <w:rFonts w:ascii="Arial" w:hAnsi="Arial" w:cs="Arial"/>
          <w:sz w:val="18"/>
          <w:szCs w:val="18"/>
        </w:rPr>
      </w:pPr>
      <w:r>
        <w:rPr>
          <w:b/>
          <w:bCs/>
          <w:color w:val="000000"/>
          <w:sz w:val="28"/>
          <w:szCs w:val="28"/>
        </w:rPr>
        <w:t xml:space="preserve">Devender </w:t>
      </w:r>
      <w:proofErr w:type="spellStart"/>
      <w:r>
        <w:rPr>
          <w:b/>
          <w:bCs/>
          <w:color w:val="000000"/>
          <w:sz w:val="28"/>
          <w:szCs w:val="28"/>
        </w:rPr>
        <w:t>Nath</w:t>
      </w:r>
      <w:proofErr w:type="spellEnd"/>
      <w:r>
        <w:rPr>
          <w:b/>
          <w:bCs/>
          <w:color w:val="000000"/>
          <w:sz w:val="28"/>
          <w:szCs w:val="28"/>
        </w:rPr>
        <w:t xml:space="preserve"> Sawhney</w:t>
      </w:r>
      <w:r w:rsidR="00BA2F61">
        <w:rPr>
          <w:b/>
          <w:bCs/>
          <w:color w:val="000000"/>
          <w:sz w:val="28"/>
          <w:szCs w:val="28"/>
        </w:rPr>
        <w:t xml:space="preserve"> </w:t>
      </w:r>
      <w:r w:rsidR="00BA2F61">
        <w:tab/>
      </w:r>
      <w:r w:rsidR="00BA2F61">
        <w:t xml:space="preserve">               </w:t>
      </w:r>
      <w:r w:rsidR="00BA2F61">
        <w:tab/>
      </w:r>
      <w:r w:rsidR="00BA2F61">
        <w:t xml:space="preserve"> </w:t>
      </w:r>
      <w:r w:rsidR="00BA2F61">
        <w:tab/>
      </w:r>
      <w:r w:rsidR="00BA2F61">
        <w:tab/>
      </w:r>
    </w:p>
    <w:p w:rsidR="00BA2F61" w:rsidRDefault="00BA2F61" w14:paraId="09FE393E" w14:textId="77777777">
      <w:pPr>
        <w:jc w:val="both"/>
        <w:rPr>
          <w:rFonts w:ascii="Arial" w:hAnsi="Arial" w:cs="Arial"/>
          <w:sz w:val="18"/>
          <w:szCs w:val="18"/>
        </w:rPr>
      </w:pPr>
    </w:p>
    <w:p w:rsidR="00BA2F61" w:rsidP="0AF1018F" w:rsidRDefault="449ED393" w14:paraId="7DB878CB" w14:noSpellErr="1" w14:textId="507CCFC8">
      <w:pPr>
        <w:pBdr>
          <w:bottom w:val="single" w:color="000000" w:sz="4" w:space="1"/>
        </w:pBdr>
        <w:shd w:val="clear" w:color="auto" w:fill="D9D9D9" w:themeFill="background1" w:themeFillShade="D9"/>
        <w:autoSpaceDE w:val="0"/>
        <w:spacing w:after="40"/>
        <w:jc w:val="center"/>
        <w:rPr>
          <w:rFonts w:eastAsia="Times New Roman" w:cs="Times New Roman"/>
          <w:b w:val="1"/>
          <w:bCs w:val="1"/>
        </w:rPr>
      </w:pPr>
      <w:r w:rsidRPr="0AF1018F" w:rsidR="0AF1018F">
        <w:rPr>
          <w:rFonts w:cs="Tahoma"/>
          <w:b w:val="1"/>
          <w:bCs w:val="1"/>
          <w:sz w:val="17"/>
          <w:szCs w:val="17"/>
        </w:rPr>
        <w:t xml:space="preserve">IT Professional with </w:t>
      </w:r>
      <w:r w:rsidRPr="0AF1018F" w:rsidR="0AF1018F">
        <w:rPr>
          <w:rFonts w:cs="Tahoma"/>
          <w:b w:val="1"/>
          <w:bCs w:val="1"/>
          <w:sz w:val="17"/>
          <w:szCs w:val="17"/>
        </w:rPr>
        <w:t>9</w:t>
      </w:r>
      <w:r w:rsidRPr="0AF1018F" w:rsidR="0AF1018F">
        <w:rPr>
          <w:rFonts w:cs="Tahoma"/>
          <w:b w:val="1"/>
          <w:bCs w:val="1"/>
          <w:sz w:val="17"/>
          <w:szCs w:val="17"/>
        </w:rPr>
        <w:t>+</w:t>
      </w:r>
      <w:r w:rsidRPr="0AF1018F" w:rsidR="0AF1018F">
        <w:rPr>
          <w:rFonts w:cs="Tahoma"/>
          <w:b w:val="1"/>
          <w:bCs w:val="1"/>
          <w:sz w:val="17"/>
          <w:szCs w:val="17"/>
        </w:rPr>
        <w:t xml:space="preserve"> Years</w:t>
      </w:r>
      <w:r w:rsidRPr="0AF1018F" w:rsidR="0AF1018F">
        <w:rPr>
          <w:rFonts w:cs="Tahoma"/>
          <w:b w:val="1"/>
          <w:bCs w:val="1"/>
          <w:sz w:val="17"/>
          <w:szCs w:val="17"/>
        </w:rPr>
        <w:t xml:space="preserve"> of experience as a</w:t>
      </w:r>
      <w:r w:rsidRPr="0AF1018F" w:rsidR="0AF1018F">
        <w:rPr>
          <w:rFonts w:cs="Tahoma"/>
          <w:b w:val="1"/>
          <w:bCs w:val="1"/>
          <w:sz w:val="22"/>
          <w:szCs w:val="22"/>
        </w:rPr>
        <w:t xml:space="preserve"> </w:t>
      </w:r>
      <w:r w:rsidRPr="0AF1018F" w:rsidR="0AF1018F">
        <w:rPr>
          <w:rFonts w:cs="Arial"/>
          <w:b w:val="1"/>
          <w:bCs w:val="1"/>
          <w:sz w:val="17"/>
          <w:szCs w:val="17"/>
        </w:rPr>
        <w:t>C/C++ and Embedded System Developer</w:t>
      </w:r>
      <w:bookmarkStart w:name="_GoBack" w:id="0"/>
      <w:bookmarkEnd w:id="0"/>
    </w:p>
    <w:p w:rsidR="00BA2F61" w:rsidP="449ED393" w:rsidRDefault="449ED393" w14:paraId="6A3B5EAD" w14:textId="77777777">
      <w:pPr>
        <w:pStyle w:val="Heading3"/>
        <w:suppressAutoHyphens w:val="0"/>
        <w:spacing w:before="120"/>
        <w:jc w:val="both"/>
        <w:rPr>
          <w:rFonts w:ascii="Arial" w:hAnsi="Arial" w:cs="Arial"/>
          <w:sz w:val="22"/>
          <w:szCs w:val="22"/>
        </w:rPr>
      </w:pPr>
      <w:r w:rsidRPr="449ED393">
        <w:rPr>
          <w:rFonts w:eastAsia="Times New Roman" w:cs="Times New Roman"/>
          <w:b/>
          <w:bCs/>
        </w:rPr>
        <w:t>Profile</w:t>
      </w:r>
    </w:p>
    <w:p w:rsidR="00BA2F61" w:rsidRDefault="00BA2F61" w14:paraId="15B0BF40" w14:textId="77777777">
      <w:pPr>
        <w:widowControl w:val="0"/>
        <w:autoSpaceDE w:val="0"/>
        <w:jc w:val="both"/>
        <w:rPr>
          <w:rFonts w:ascii="Arial" w:hAnsi="Arial" w:cs="Arial"/>
          <w:sz w:val="22"/>
          <w:szCs w:val="22"/>
        </w:rPr>
      </w:pPr>
    </w:p>
    <w:p w:rsidR="00BA2F61" w:rsidP="0AF1018F" w:rsidRDefault="449ED393" w14:paraId="1C008642" w14:noSpellErr="1" w14:textId="0D5E9F3A">
      <w:pPr>
        <w:widowControl w:val="0"/>
        <w:numPr>
          <w:ilvl w:val="0"/>
          <w:numId w:val="7"/>
        </w:numPr>
        <w:tabs>
          <w:tab w:val="left" w:pos="360"/>
        </w:tabs>
        <w:autoSpaceDE w:val="0"/>
        <w:jc w:val="both"/>
        <w:rPr>
          <w:rFonts w:ascii="Arial" w:hAnsi="Arial" w:cs="Arial"/>
        </w:rPr>
      </w:pPr>
      <w:r w:rsidRPr="0AF1018F" w:rsidR="0AF1018F">
        <w:rPr>
          <w:rFonts w:ascii="Arial" w:hAnsi="Arial" w:cs="Arial"/>
        </w:rPr>
        <w:t>Accomplish</w:t>
      </w:r>
      <w:r w:rsidRPr="0AF1018F" w:rsidR="0AF1018F">
        <w:rPr>
          <w:rFonts w:ascii="Arial" w:hAnsi="Arial" w:cs="Arial"/>
        </w:rPr>
        <w:t xml:space="preserve">ed technical professional with </w:t>
      </w:r>
      <w:r w:rsidRPr="0AF1018F" w:rsidR="0AF1018F">
        <w:rPr>
          <w:rFonts w:ascii="Arial" w:hAnsi="Arial" w:cs="Arial"/>
        </w:rPr>
        <w:t>9</w:t>
      </w:r>
      <w:r w:rsidRPr="0AF1018F" w:rsidR="0AF1018F">
        <w:rPr>
          <w:rFonts w:ascii="Arial" w:hAnsi="Arial" w:cs="Arial"/>
        </w:rPr>
        <w:t>+</w:t>
      </w:r>
      <w:r w:rsidRPr="0AF1018F" w:rsidR="0AF1018F">
        <w:rPr>
          <w:rFonts w:ascii="Arial" w:hAnsi="Arial" w:cs="Arial"/>
        </w:rPr>
        <w:t xml:space="preserve"> years of experience working through various software development phases, from requirements gathering and analysis to design, development, testing, implementation and support.</w:t>
      </w:r>
    </w:p>
    <w:p w:rsidR="00BA2F61" w:rsidP="449ED393" w:rsidRDefault="449ED393" w14:paraId="2022DED0" w14:textId="77777777">
      <w:pPr>
        <w:widowControl w:val="0"/>
        <w:numPr>
          <w:ilvl w:val="0"/>
          <w:numId w:val="7"/>
        </w:numPr>
        <w:tabs>
          <w:tab w:val="left" w:pos="360"/>
        </w:tabs>
        <w:autoSpaceDE w:val="0"/>
        <w:jc w:val="both"/>
        <w:rPr>
          <w:rFonts w:ascii="Arial" w:hAnsi="Arial" w:cs="Arial"/>
        </w:rPr>
      </w:pPr>
      <w:r w:rsidRPr="449ED393">
        <w:rPr>
          <w:rFonts w:ascii="Arial" w:hAnsi="Arial" w:cs="Arial"/>
        </w:rPr>
        <w:t>Leverages Computer Science background and problem solving capabilities to develop application solutions.</w:t>
      </w:r>
    </w:p>
    <w:p w:rsidR="00BA2F61" w:rsidP="449ED393" w:rsidRDefault="449ED393" w14:paraId="1A7E7640" w14:textId="77777777">
      <w:pPr>
        <w:widowControl w:val="0"/>
        <w:numPr>
          <w:ilvl w:val="0"/>
          <w:numId w:val="7"/>
        </w:numPr>
        <w:tabs>
          <w:tab w:val="left" w:pos="360"/>
        </w:tabs>
        <w:autoSpaceDE w:val="0"/>
        <w:jc w:val="both"/>
        <w:rPr>
          <w:rFonts w:ascii="Arial" w:hAnsi="Arial" w:cs="Arial"/>
        </w:rPr>
      </w:pPr>
      <w:r w:rsidRPr="449ED393">
        <w:rPr>
          <w:rFonts w:ascii="Arial" w:hAnsi="Arial" w:cs="Arial"/>
        </w:rPr>
        <w:t>Holds experience in automotive domain and Embedded Systems working on QNX real time operating system.</w:t>
      </w:r>
    </w:p>
    <w:p w:rsidR="00BA2F61" w:rsidP="449ED393" w:rsidRDefault="449ED393" w14:paraId="22A469B4" w14:textId="77777777">
      <w:pPr>
        <w:widowControl w:val="0"/>
        <w:numPr>
          <w:ilvl w:val="0"/>
          <w:numId w:val="7"/>
        </w:numPr>
        <w:tabs>
          <w:tab w:val="left" w:pos="360"/>
        </w:tabs>
        <w:autoSpaceDE w:val="0"/>
        <w:jc w:val="both"/>
        <w:rPr>
          <w:rFonts w:ascii="Arial" w:hAnsi="Arial" w:cs="Arial"/>
        </w:rPr>
      </w:pPr>
      <w:r w:rsidRPr="449ED393">
        <w:rPr>
          <w:rFonts w:ascii="Arial" w:hAnsi="Arial" w:cs="Arial"/>
        </w:rPr>
        <w:t>Have good knowledge of C++ object oriented concepts and methodologies and have been implementing the same in the project.</w:t>
      </w:r>
    </w:p>
    <w:p w:rsidR="00BA2F61" w:rsidP="449ED393" w:rsidRDefault="449ED393" w14:paraId="7600D542" w14:textId="77777777">
      <w:pPr>
        <w:widowControl w:val="0"/>
        <w:numPr>
          <w:ilvl w:val="0"/>
          <w:numId w:val="7"/>
        </w:numPr>
        <w:tabs>
          <w:tab w:val="left" w:pos="360"/>
        </w:tabs>
        <w:autoSpaceDE w:val="0"/>
        <w:jc w:val="both"/>
        <w:rPr>
          <w:rFonts w:ascii="Arial" w:hAnsi="Arial" w:cs="Arial"/>
        </w:rPr>
      </w:pPr>
      <w:r w:rsidRPr="449ED393">
        <w:rPr>
          <w:rFonts w:ascii="Arial" w:hAnsi="Arial" w:cs="Arial"/>
        </w:rPr>
        <w:t xml:space="preserve">Proposed various optimization solutions to issues faced within the project. </w:t>
      </w:r>
    </w:p>
    <w:p w:rsidR="00BA2F61" w:rsidP="449ED393" w:rsidRDefault="449ED393" w14:paraId="1FBE5B06" w14:textId="77777777">
      <w:pPr>
        <w:widowControl w:val="0"/>
        <w:numPr>
          <w:ilvl w:val="0"/>
          <w:numId w:val="7"/>
        </w:numPr>
        <w:tabs>
          <w:tab w:val="left" w:pos="360"/>
        </w:tabs>
        <w:autoSpaceDE w:val="0"/>
        <w:jc w:val="both"/>
        <w:rPr>
          <w:rFonts w:ascii="Arial" w:hAnsi="Arial" w:cs="Arial"/>
        </w:rPr>
      </w:pPr>
      <w:r w:rsidRPr="449ED393">
        <w:rPr>
          <w:rFonts w:ascii="Arial" w:hAnsi="Arial" w:cs="Arial"/>
        </w:rPr>
        <w:t xml:space="preserve">Good knowledge and understanding of micro kernel based Real Time Operating System QNX. </w:t>
      </w:r>
    </w:p>
    <w:p w:rsidR="00BA2F61" w:rsidP="449ED393" w:rsidRDefault="449ED393" w14:paraId="6DBF452B" w14:textId="77777777">
      <w:pPr>
        <w:numPr>
          <w:ilvl w:val="0"/>
          <w:numId w:val="7"/>
        </w:numPr>
        <w:suppressAutoHyphens w:val="0"/>
        <w:spacing w:before="48" w:after="20"/>
        <w:jc w:val="both"/>
        <w:rPr>
          <w:rFonts w:ascii="Arial" w:hAnsi="Arial" w:cs="Arial"/>
        </w:rPr>
      </w:pPr>
      <w:r w:rsidRPr="449ED393">
        <w:rPr>
          <w:rFonts w:ascii="Arial" w:hAnsi="Arial" w:cs="Arial"/>
        </w:rPr>
        <w:t>Successful in delivering high quality products within proposed Schedule and Budget.</w:t>
      </w:r>
    </w:p>
    <w:p w:rsidR="00BA2F61" w:rsidP="449ED393" w:rsidRDefault="449ED393" w14:paraId="2014ABEE" w14:textId="77777777">
      <w:pPr>
        <w:widowControl w:val="0"/>
        <w:numPr>
          <w:ilvl w:val="0"/>
          <w:numId w:val="7"/>
        </w:numPr>
        <w:tabs>
          <w:tab w:val="left" w:pos="360"/>
        </w:tabs>
        <w:autoSpaceDE w:val="0"/>
        <w:jc w:val="both"/>
        <w:rPr>
          <w:rFonts w:ascii="Arial" w:hAnsi="Arial" w:cs="Arial"/>
        </w:rPr>
      </w:pPr>
      <w:r w:rsidRPr="449ED393">
        <w:rPr>
          <w:rFonts w:ascii="Arial" w:hAnsi="Arial" w:cs="Arial"/>
        </w:rPr>
        <w:t>Have followed project methodologies to strengthen test driven development, validation and change management activities.</w:t>
      </w:r>
    </w:p>
    <w:p w:rsidR="00BA2F61" w:rsidP="449ED393" w:rsidRDefault="449ED393" w14:paraId="25F7253E" w14:textId="77777777">
      <w:pPr>
        <w:numPr>
          <w:ilvl w:val="0"/>
          <w:numId w:val="7"/>
        </w:numPr>
        <w:suppressAutoHyphens w:val="0"/>
        <w:spacing w:before="48" w:after="20"/>
        <w:jc w:val="both"/>
        <w:rPr>
          <w:rFonts w:ascii="Arial" w:hAnsi="Arial" w:cs="Arial"/>
        </w:rPr>
      </w:pPr>
      <w:r w:rsidRPr="449ED393">
        <w:rPr>
          <w:rFonts w:ascii="Arial" w:hAnsi="Arial" w:cs="Arial"/>
        </w:rPr>
        <w:t>Proficient in analysis of issues and provide suitable solutions and appreciated by the Client for the same.</w:t>
      </w:r>
    </w:p>
    <w:p w:rsidR="00BA2F61" w:rsidP="449ED393" w:rsidRDefault="449ED393" w14:paraId="40091459" w14:textId="77777777">
      <w:pPr>
        <w:widowControl w:val="0"/>
        <w:numPr>
          <w:ilvl w:val="0"/>
          <w:numId w:val="7"/>
        </w:numPr>
        <w:suppressAutoHyphens w:val="0"/>
        <w:autoSpaceDE w:val="0"/>
        <w:spacing w:before="48" w:after="20"/>
        <w:jc w:val="both"/>
        <w:rPr>
          <w:rFonts w:eastAsia="Times New Roman" w:cs="Times New Roman"/>
          <w:b/>
          <w:bCs/>
        </w:rPr>
      </w:pPr>
      <w:r w:rsidRPr="449ED393">
        <w:rPr>
          <w:rFonts w:ascii="Arial" w:hAnsi="Arial" w:cs="Arial"/>
        </w:rPr>
        <w:t>Have strong communication, good interpersonal skills and an amicable team player</w:t>
      </w:r>
      <w:r w:rsidRPr="449ED393">
        <w:rPr>
          <w:rFonts w:ascii="Arial" w:hAnsi="Arial" w:cs="Arial"/>
          <w:sz w:val="22"/>
          <w:szCs w:val="22"/>
        </w:rPr>
        <w:t>.</w:t>
      </w:r>
    </w:p>
    <w:p w:rsidR="00BA2F61" w:rsidP="449ED393" w:rsidRDefault="449ED393" w14:paraId="4BD05803" w14:textId="77777777">
      <w:pPr>
        <w:pStyle w:val="Heading3"/>
        <w:suppressAutoHyphens w:val="0"/>
        <w:spacing w:before="120"/>
        <w:jc w:val="both"/>
        <w:rPr>
          <w:sz w:val="12"/>
          <w:szCs w:val="12"/>
        </w:rPr>
      </w:pPr>
      <w:r w:rsidRPr="449ED393">
        <w:rPr>
          <w:rFonts w:eastAsia="Times New Roman" w:cs="Times New Roman"/>
          <w:b/>
          <w:bCs/>
        </w:rPr>
        <w:t>Technical Proficiency</w:t>
      </w:r>
    </w:p>
    <w:p w:rsidR="00BA2F61" w:rsidRDefault="00BA2F61" w14:paraId="517F2C29" w14:textId="77777777">
      <w:pPr>
        <w:jc w:val="both"/>
        <w:rPr>
          <w:sz w:val="12"/>
        </w:rPr>
      </w:pPr>
    </w:p>
    <w:p w:rsidR="00BA2F61" w:rsidP="449ED393" w:rsidRDefault="00BA2F61" w14:paraId="3DF3060F" w14:textId="2EC12B25">
      <w:pPr>
        <w:jc w:val="both"/>
        <w:rPr>
          <w:rFonts w:ascii="Arial" w:hAnsi="Arial" w:cs="Arial"/>
          <w:b/>
          <w:bCs/>
        </w:rPr>
      </w:pPr>
      <w:r w:rsidRPr="449ED393">
        <w:rPr>
          <w:rFonts w:ascii="Arial" w:hAnsi="Arial" w:cs="Arial"/>
          <w:b/>
          <w:bCs/>
        </w:rPr>
        <w:t xml:space="preserve">Operating </w:t>
      </w:r>
      <w:proofErr w:type="gramStart"/>
      <w:r w:rsidRPr="449ED393">
        <w:rPr>
          <w:rFonts w:ascii="Arial" w:hAnsi="Arial" w:cs="Arial"/>
          <w:b/>
          <w:bCs/>
        </w:rPr>
        <w:t>System</w:t>
      </w:r>
      <w:r>
        <w:rPr>
          <w:rFonts w:ascii="Arial" w:hAnsi="Arial" w:cs="Arial"/>
        </w:rPr>
        <w:t xml:space="preserve"> </w:t>
      </w:r>
      <w:r>
        <w:rPr>
          <w:rFonts w:ascii="Arial" w:hAnsi="Arial" w:cs="Arial"/>
        </w:rPr>
        <w:tab/>
      </w:r>
      <w:r>
        <w:rPr>
          <w:rFonts w:ascii="Arial" w:hAnsi="Arial" w:cs="Arial"/>
        </w:rPr>
        <w:tab/>
      </w:r>
      <w:r>
        <w:rPr>
          <w:rFonts w:ascii="Arial" w:hAnsi="Arial" w:cs="Arial"/>
        </w:rPr>
        <w:t>:</w:t>
      </w:r>
      <w:proofErr w:type="gramEnd"/>
      <w:r>
        <w:rPr>
          <w:rFonts w:ascii="Arial" w:hAnsi="Arial" w:cs="Arial"/>
        </w:rPr>
        <w:t xml:space="preserve">   UNIX, QNX (RTOS)</w:t>
      </w:r>
      <w:r w:rsidR="00F623B1">
        <w:rPr>
          <w:rFonts w:ascii="Arial" w:hAnsi="Arial" w:cs="Arial"/>
        </w:rPr>
        <w:t>, Linux, KC2.2</w:t>
      </w:r>
    </w:p>
    <w:p w:rsidR="00BA2F61" w:rsidP="449ED393" w:rsidRDefault="00BA2F61" w14:paraId="2AED5CB4" w14:textId="43A10149">
      <w:pPr>
        <w:jc w:val="both"/>
        <w:rPr>
          <w:rFonts w:ascii="Arial" w:hAnsi="Arial" w:cs="Arial"/>
          <w:b/>
          <w:bCs/>
        </w:rPr>
      </w:pPr>
      <w:r w:rsidRPr="449ED393">
        <w:rPr>
          <w:rFonts w:ascii="Arial" w:hAnsi="Arial" w:cs="Arial"/>
          <w:b/>
          <w:bCs/>
        </w:rPr>
        <w:t xml:space="preserve">Programming </w:t>
      </w:r>
      <w:proofErr w:type="gramStart"/>
      <w:r w:rsidRPr="449ED393">
        <w:rPr>
          <w:rFonts w:ascii="Arial" w:hAnsi="Arial" w:cs="Arial"/>
          <w:b/>
          <w:bCs/>
        </w:rPr>
        <w:t>Languages</w:t>
      </w:r>
      <w:r>
        <w:rPr>
          <w:rFonts w:ascii="Arial" w:hAnsi="Arial" w:cs="Arial"/>
        </w:rPr>
        <w:t xml:space="preserve"> </w:t>
      </w:r>
      <w:r>
        <w:rPr>
          <w:rFonts w:ascii="Arial" w:hAnsi="Arial" w:cs="Arial"/>
        </w:rPr>
        <w:tab/>
      </w:r>
      <w:r>
        <w:rPr>
          <w:rFonts w:ascii="Arial" w:hAnsi="Arial" w:cs="Arial"/>
        </w:rPr>
        <w:t>:</w:t>
      </w:r>
      <w:proofErr w:type="gramEnd"/>
      <w:r>
        <w:rPr>
          <w:rFonts w:ascii="Arial" w:hAnsi="Arial" w:cs="Arial"/>
        </w:rPr>
        <w:t xml:space="preserve">   C, C++, </w:t>
      </w:r>
      <w:r w:rsidR="00F623B1">
        <w:rPr>
          <w:rFonts w:ascii="Arial" w:hAnsi="Arial" w:cs="Arial"/>
        </w:rPr>
        <w:t xml:space="preserve">Python, </w:t>
      </w:r>
      <w:r>
        <w:rPr>
          <w:rFonts w:ascii="Arial" w:hAnsi="Arial" w:cs="Arial"/>
        </w:rPr>
        <w:t xml:space="preserve">OOPS </w:t>
      </w:r>
      <w:proofErr w:type="spellStart"/>
      <w:r>
        <w:rPr>
          <w:rFonts w:ascii="Arial" w:hAnsi="Arial" w:cs="Arial"/>
        </w:rPr>
        <w:t>Concepts,UNIX</w:t>
      </w:r>
      <w:proofErr w:type="spellEnd"/>
      <w:r>
        <w:rPr>
          <w:rFonts w:ascii="Arial" w:hAnsi="Arial" w:cs="Arial"/>
        </w:rPr>
        <w:t xml:space="preserve"> Shell Script</w:t>
      </w:r>
    </w:p>
    <w:p w:rsidR="00BA2F61" w:rsidP="449ED393" w:rsidRDefault="00BA2F61" w14:paraId="62599A72" w14:textId="77777777">
      <w:pPr>
        <w:jc w:val="both"/>
        <w:rPr>
          <w:rFonts w:ascii="Arial" w:hAnsi="Arial" w:cs="Arial"/>
          <w:b/>
          <w:bCs/>
        </w:rPr>
      </w:pPr>
      <w:r w:rsidRPr="449ED393">
        <w:rPr>
          <w:rFonts w:ascii="Arial" w:hAnsi="Arial" w:cs="Arial"/>
          <w:b/>
          <w:bCs/>
        </w:rPr>
        <w:t>Protocols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   TCP/IP, UDP, basic knowledge of CAN.</w:t>
      </w:r>
    </w:p>
    <w:p w:rsidR="00BA2F61" w:rsidP="449ED393" w:rsidRDefault="00BA2F61" w14:paraId="7DC34C7F" w14:textId="77777777">
      <w:pPr>
        <w:tabs>
          <w:tab w:val="left" w:pos="1800"/>
          <w:tab w:val="left" w:pos="2250"/>
        </w:tabs>
        <w:ind w:left="3150" w:hanging="3150"/>
        <w:jc w:val="both"/>
        <w:rPr>
          <w:rFonts w:ascii="Arial" w:hAnsi="Arial" w:cs="Arial"/>
          <w:b/>
          <w:bCs/>
        </w:rPr>
      </w:pPr>
      <w:r w:rsidRPr="449ED393">
        <w:rPr>
          <w:rFonts w:ascii="Arial" w:hAnsi="Arial" w:cs="Arial"/>
          <w:b/>
          <w:bCs/>
        </w:rPr>
        <w:t>Frameworks</w:t>
      </w:r>
      <w:r>
        <w:rPr>
          <w:rFonts w:ascii="Arial" w:hAnsi="Arial" w:cs="Arial"/>
        </w:rPr>
        <w:tab/>
      </w:r>
      <w:r>
        <w:rPr>
          <w:rFonts w:ascii="Arial" w:hAnsi="Arial" w:cs="Arial"/>
        </w:rPr>
        <w:tab/>
      </w:r>
      <w:r>
        <w:rPr>
          <w:rFonts w:ascii="Arial" w:hAnsi="Arial" w:cs="Arial"/>
        </w:rPr>
        <w:t xml:space="preserve">          :</w:t>
      </w:r>
      <w:r>
        <w:rPr>
          <w:rFonts w:ascii="Arial" w:hAnsi="Arial" w:cs="Arial"/>
        </w:rPr>
        <w:tab/>
      </w:r>
      <w:r>
        <w:rPr>
          <w:rFonts w:ascii="Arial" w:hAnsi="Arial" w:cs="Arial"/>
        </w:rPr>
        <w:t xml:space="preserve">Object </w:t>
      </w:r>
      <w:proofErr w:type="spellStart"/>
      <w:r>
        <w:rPr>
          <w:rFonts w:ascii="Arial" w:hAnsi="Arial" w:cs="Arial"/>
        </w:rPr>
        <w:t>eXecution</w:t>
      </w:r>
      <w:proofErr w:type="spellEnd"/>
      <w:r>
        <w:rPr>
          <w:rFonts w:ascii="Arial" w:hAnsi="Arial" w:cs="Arial"/>
        </w:rPr>
        <w:t xml:space="preserve"> Framework (OXF), Resource Manager Framework, Photon, Adaptive Partitioning, High Availability Manager</w:t>
      </w:r>
    </w:p>
    <w:p w:rsidR="00BA2F61" w:rsidP="449ED393" w:rsidRDefault="449ED393" w14:paraId="74EA64B5" w14:textId="77777777">
      <w:pPr>
        <w:jc w:val="both"/>
        <w:rPr>
          <w:rFonts w:ascii="Arial" w:hAnsi="Arial" w:cs="Arial"/>
        </w:rPr>
      </w:pPr>
      <w:r w:rsidRPr="449ED393">
        <w:rPr>
          <w:rFonts w:ascii="Arial" w:hAnsi="Arial" w:cs="Arial"/>
          <w:b/>
          <w:bCs/>
        </w:rPr>
        <w:t>Software Tools</w:t>
      </w:r>
      <w:r w:rsidRPr="449ED393">
        <w:rPr>
          <w:rFonts w:ascii="Arial" w:hAnsi="Arial" w:cs="Arial"/>
        </w:rPr>
        <w:t xml:space="preserve">: </w:t>
      </w:r>
    </w:p>
    <w:p w:rsidR="00BA2F61" w:rsidP="449ED393" w:rsidRDefault="00BA2F61" w14:paraId="65F4A2A8" w14:textId="77777777">
      <w:pPr>
        <w:ind w:firstLine="720"/>
        <w:jc w:val="both"/>
        <w:rPr>
          <w:rFonts w:ascii="Arial" w:hAnsi="Arial" w:cs="Arial"/>
        </w:rPr>
      </w:pPr>
      <w:r>
        <w:rPr>
          <w:rFonts w:ascii="Arial" w:hAnsi="Arial" w:cs="Arial"/>
        </w:rPr>
        <w:t xml:space="preserve">Requirement Management: </w:t>
      </w:r>
      <w:r>
        <w:rPr>
          <w:rFonts w:ascii="Arial" w:hAnsi="Arial" w:cs="Arial"/>
        </w:rPr>
        <w:tab/>
      </w:r>
      <w:r>
        <w:rPr>
          <w:rFonts w:ascii="Arial" w:hAnsi="Arial" w:cs="Arial"/>
        </w:rPr>
        <w:tab/>
      </w:r>
      <w:r>
        <w:rPr>
          <w:rFonts w:ascii="Arial" w:hAnsi="Arial" w:cs="Arial"/>
        </w:rPr>
        <w:t>IBM Rational DOORS</w:t>
      </w:r>
    </w:p>
    <w:p w:rsidR="00BA2F61" w:rsidP="449ED393" w:rsidRDefault="00BA2F61" w14:paraId="62B0889C" w14:textId="77777777">
      <w:pPr>
        <w:jc w:val="both"/>
        <w:rPr>
          <w:rFonts w:ascii="Arial" w:hAnsi="Arial" w:cs="Arial"/>
        </w:rPr>
      </w:pPr>
      <w:r>
        <w:rPr>
          <w:rFonts w:ascii="Arial" w:hAnsi="Arial" w:cs="Arial"/>
        </w:rPr>
        <w:tab/>
      </w:r>
      <w:r>
        <w:rPr>
          <w:rFonts w:ascii="Arial" w:hAnsi="Arial" w:cs="Arial"/>
        </w:rPr>
        <w:t xml:space="preserve">Model Development and Design: </w:t>
      </w:r>
      <w:r>
        <w:rPr>
          <w:rFonts w:ascii="Arial" w:hAnsi="Arial" w:cs="Arial"/>
        </w:rPr>
        <w:tab/>
      </w:r>
      <w:r>
        <w:rPr>
          <w:rFonts w:ascii="Arial" w:hAnsi="Arial" w:cs="Arial"/>
        </w:rPr>
        <w:t>IBM Rational Rhapsody 7.5.</w:t>
      </w:r>
    </w:p>
    <w:p w:rsidR="00BA2F61" w:rsidRDefault="00BA2F61" w14:paraId="0B843AE5" w14:textId="77777777">
      <w:pPr>
        <w:tabs>
          <w:tab w:val="left" w:pos="360"/>
          <w:tab w:val="left" w:pos="720"/>
          <w:tab w:val="left" w:pos="3150"/>
        </w:tabs>
        <w:ind w:left="4320" w:hanging="4320"/>
        <w:jc w:val="both"/>
        <w:rPr>
          <w:rFonts w:ascii="Arial" w:hAnsi="Arial" w:cs="Arial"/>
        </w:rPr>
      </w:pPr>
      <w:r>
        <w:rPr>
          <w:rFonts w:ascii="Arial" w:hAnsi="Arial" w:cs="Arial"/>
        </w:rPr>
        <w:tab/>
      </w:r>
      <w:r>
        <w:rPr>
          <w:rFonts w:ascii="Arial" w:hAnsi="Arial" w:cs="Arial"/>
        </w:rPr>
        <w:tab/>
      </w:r>
      <w:r>
        <w:rPr>
          <w:rFonts w:ascii="Arial" w:hAnsi="Arial" w:cs="Arial"/>
        </w:rPr>
        <w:t>Development IDE:</w:t>
      </w:r>
      <w:r>
        <w:rPr>
          <w:rFonts w:ascii="Arial" w:hAnsi="Arial" w:cs="Arial"/>
        </w:rPr>
        <w:tab/>
      </w:r>
      <w:r>
        <w:rPr>
          <w:rFonts w:ascii="Arial" w:hAnsi="Arial" w:cs="Arial"/>
        </w:rPr>
        <w:tab/>
      </w:r>
      <w:r>
        <w:rPr>
          <w:rFonts w:ascii="Arial" w:hAnsi="Arial" w:cs="Arial"/>
        </w:rPr>
        <w:t xml:space="preserve">IBM Rational Rhapsody 7.5., Eclipse, QNX </w:t>
      </w:r>
      <w:proofErr w:type="spellStart"/>
      <w:r>
        <w:rPr>
          <w:rFonts w:ascii="Arial" w:hAnsi="Arial" w:cs="Arial"/>
        </w:rPr>
        <w:t>Momentics</w:t>
      </w:r>
      <w:proofErr w:type="spellEnd"/>
      <w:r>
        <w:rPr>
          <w:rFonts w:ascii="Arial" w:hAnsi="Arial" w:cs="Arial"/>
        </w:rPr>
        <w:t xml:space="preserve">, Photon </w:t>
      </w:r>
      <w:proofErr w:type="spellStart"/>
      <w:r>
        <w:rPr>
          <w:rFonts w:ascii="Arial" w:hAnsi="Arial" w:cs="Arial"/>
        </w:rPr>
        <w:t>Appbuilder</w:t>
      </w:r>
      <w:proofErr w:type="spellEnd"/>
      <w:r>
        <w:rPr>
          <w:rFonts w:ascii="Arial" w:hAnsi="Arial" w:cs="Arial"/>
        </w:rPr>
        <w:t xml:space="preserve">, </w:t>
      </w:r>
      <w:proofErr w:type="spellStart"/>
      <w:r>
        <w:rPr>
          <w:rFonts w:ascii="Arial" w:hAnsi="Arial" w:cs="Arial"/>
        </w:rPr>
        <w:t>Phindows</w:t>
      </w:r>
      <w:proofErr w:type="spellEnd"/>
    </w:p>
    <w:p w:rsidR="00BA2F61" w:rsidRDefault="00BA2F61" w14:paraId="1FA9137F" w14:textId="77777777">
      <w:pPr>
        <w:jc w:val="both"/>
        <w:rPr>
          <w:rFonts w:ascii="Arial" w:hAnsi="Arial" w:cs="Arial"/>
        </w:rPr>
      </w:pPr>
      <w:r>
        <w:rPr>
          <w:rFonts w:ascii="Arial" w:hAnsi="Arial" w:cs="Arial"/>
        </w:rPr>
        <w:tab/>
      </w:r>
      <w:r>
        <w:rPr>
          <w:rFonts w:ascii="Arial" w:hAnsi="Arial" w:cs="Arial"/>
        </w:rPr>
        <w:t xml:space="preserve">Unit Testing:  </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ParaSoft</w:t>
      </w:r>
      <w:proofErr w:type="spellEnd"/>
      <w:r>
        <w:rPr>
          <w:rFonts w:ascii="Arial" w:hAnsi="Arial" w:cs="Arial"/>
        </w:rPr>
        <w:t xml:space="preserve"> C++ Test Tool</w:t>
      </w:r>
    </w:p>
    <w:p w:rsidR="00BA2F61" w:rsidRDefault="00BA2F61" w14:paraId="42A29420" w14:textId="77777777">
      <w:pPr>
        <w:jc w:val="both"/>
        <w:rPr>
          <w:rFonts w:ascii="Arial" w:hAnsi="Arial" w:cs="Arial"/>
        </w:rPr>
      </w:pPr>
      <w:r>
        <w:rPr>
          <w:rFonts w:ascii="Arial" w:hAnsi="Arial" w:cs="Arial"/>
        </w:rPr>
        <w:tab/>
      </w:r>
      <w:r>
        <w:rPr>
          <w:rFonts w:ascii="Arial" w:hAnsi="Arial" w:cs="Arial"/>
        </w:rPr>
        <w:t xml:space="preserve">Traceability: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IBM Rational Gateway</w:t>
      </w:r>
    </w:p>
    <w:p w:rsidR="00BA2F61" w:rsidRDefault="00BA2F61" w14:paraId="5A41506F" w14:textId="77777777">
      <w:pPr>
        <w:jc w:val="both"/>
        <w:rPr>
          <w:rFonts w:ascii="Arial" w:hAnsi="Arial" w:cs="Arial"/>
        </w:rPr>
      </w:pPr>
      <w:r>
        <w:rPr>
          <w:rFonts w:ascii="Arial" w:hAnsi="Arial" w:cs="Arial"/>
        </w:rPr>
        <w:tab/>
      </w:r>
      <w:r>
        <w:rPr>
          <w:rFonts w:ascii="Arial" w:hAnsi="Arial" w:cs="Arial"/>
        </w:rPr>
        <w:t xml:space="preserve">Test Tools: </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CANalyzer</w:t>
      </w:r>
      <w:proofErr w:type="spellEnd"/>
      <w:r>
        <w:rPr>
          <w:rFonts w:ascii="Arial" w:hAnsi="Arial" w:cs="Arial"/>
        </w:rPr>
        <w:t>.</w:t>
      </w:r>
    </w:p>
    <w:p w:rsidR="00BA2F61" w:rsidRDefault="00BA2F61" w14:paraId="348E1F93" w14:textId="5D8A656B">
      <w:pPr>
        <w:jc w:val="both"/>
        <w:rPr>
          <w:rFonts w:ascii="Arial" w:hAnsi="Arial" w:cs="Arial"/>
        </w:rPr>
      </w:pPr>
      <w:r>
        <w:rPr>
          <w:rFonts w:ascii="Arial" w:hAnsi="Arial" w:cs="Arial"/>
        </w:rPr>
        <w:tab/>
      </w:r>
      <w:r>
        <w:rPr>
          <w:rFonts w:ascii="Arial" w:hAnsi="Arial" w:cs="Arial"/>
        </w:rPr>
        <w:t xml:space="preserve">Configuration Management: </w:t>
      </w:r>
      <w:r>
        <w:rPr>
          <w:rFonts w:ascii="Arial" w:hAnsi="Arial" w:cs="Arial"/>
        </w:rPr>
        <w:tab/>
      </w:r>
      <w:r>
        <w:rPr>
          <w:rFonts w:ascii="Arial" w:hAnsi="Arial" w:cs="Arial"/>
        </w:rPr>
        <w:tab/>
      </w:r>
      <w:r>
        <w:rPr>
          <w:rFonts w:ascii="Arial" w:hAnsi="Arial" w:cs="Arial"/>
        </w:rPr>
        <w:t>VSS, IBM Change Tool, IBM Synergy</w:t>
      </w:r>
      <w:r w:rsidR="00F12C20">
        <w:rPr>
          <w:rFonts w:ascii="Arial" w:hAnsi="Arial" w:cs="Arial"/>
        </w:rPr>
        <w:t xml:space="preserve">, GIT, </w:t>
      </w:r>
    </w:p>
    <w:p w:rsidR="00BA2F61" w:rsidRDefault="00BA2F61" w14:paraId="5D457E03" w14:textId="77777777">
      <w:pPr>
        <w:pStyle w:val="StyleHeaderBold"/>
        <w:jc w:val="both"/>
        <w:rPr>
          <w:rFonts w:ascii="Arial" w:hAnsi="Arial" w:cs="Arial"/>
        </w:rPr>
      </w:pPr>
    </w:p>
    <w:p w:rsidR="00BA2F61" w:rsidRDefault="00BA2F61" w14:paraId="589219CF" w14:textId="77777777">
      <w:pPr>
        <w:pStyle w:val="Heading3"/>
        <w:spacing w:before="120"/>
        <w:jc w:val="both"/>
        <w:rPr>
          <w:rFonts w:ascii="Arial" w:hAnsi="Arial" w:cs="Arial"/>
        </w:rPr>
      </w:pPr>
      <w:r>
        <w:rPr>
          <w:rFonts w:ascii="Arial" w:hAnsi="Arial" w:cs="Arial"/>
          <w:b/>
          <w:szCs w:val="24"/>
        </w:rPr>
        <w:t>Education</w:t>
      </w:r>
      <w:r>
        <w:rPr>
          <w:rFonts w:ascii="Arial" w:hAnsi="Arial" w:cs="Arial"/>
          <w:b/>
          <w:sz w:val="20"/>
        </w:rPr>
        <w:tab/>
      </w:r>
    </w:p>
    <w:p w:rsidRPr="00A835C7" w:rsidR="00A835C7" w:rsidP="00A835C7" w:rsidRDefault="00BA2F61" w14:paraId="308C41ED" w14:textId="1E79D98F">
      <w:pPr>
        <w:numPr>
          <w:ilvl w:val="0"/>
          <w:numId w:val="6"/>
        </w:numPr>
        <w:suppressAutoHyphens w:val="0"/>
        <w:spacing w:before="120" w:line="260" w:lineRule="atLeast"/>
        <w:jc w:val="both"/>
        <w:rPr>
          <w:rFonts w:cs="Arial Black"/>
        </w:rPr>
      </w:pPr>
      <w:r w:rsidRPr="00A835C7">
        <w:rPr>
          <w:rFonts w:ascii="Arial" w:hAnsi="Arial" w:cs="Arial"/>
        </w:rPr>
        <w:t>Bachelor’s in Technology in Computer Science - 2008, India</w:t>
      </w:r>
    </w:p>
    <w:p w:rsidRPr="00A835C7" w:rsidR="00BA2F61" w:rsidP="00A835C7" w:rsidRDefault="449ED393" w14:paraId="5EE73319" w14:textId="0D7F738D">
      <w:pPr>
        <w:pStyle w:val="Heading3"/>
        <w:numPr>
          <w:ilvl w:val="0"/>
          <w:numId w:val="0"/>
        </w:numPr>
        <w:suppressAutoHyphens w:val="0"/>
        <w:spacing w:before="120"/>
        <w:jc w:val="both"/>
        <w:rPr>
          <w:rFonts w:eastAsia="Times New Roman" w:cs="Times New Roman"/>
          <w:b/>
          <w:bCs/>
        </w:rPr>
      </w:pPr>
      <w:r w:rsidRPr="00A835C7">
        <w:rPr>
          <w:rFonts w:eastAsia="Times New Roman" w:cs="Times New Roman"/>
          <w:b/>
          <w:bCs/>
        </w:rPr>
        <w:t>Professional Experience</w:t>
      </w:r>
    </w:p>
    <w:p w:rsidR="00BA2F61" w:rsidRDefault="00BA2F61" w14:paraId="61CB9A9B" w14:textId="77777777">
      <w:pPr>
        <w:jc w:val="both"/>
      </w:pPr>
    </w:p>
    <w:p w:rsidRPr="00A835C7" w:rsidR="00A835C7" w:rsidP="00A835C7" w:rsidRDefault="00A835C7" w14:paraId="756565AA" w14:textId="308EFC79">
      <w:pPr>
        <w:pStyle w:val="Heading8"/>
        <w:numPr>
          <w:ilvl w:val="7"/>
          <w:numId w:val="0"/>
        </w:numPr>
        <w:spacing w:before="48" w:after="20"/>
        <w:rPr>
          <w:rFonts w:ascii="Arial" w:hAnsi="Arial" w:cs="Arial"/>
          <w:sz w:val="22"/>
          <w:szCs w:val="22"/>
          <w:u w:val="single"/>
        </w:rPr>
      </w:pPr>
      <w:r w:rsidRPr="00A835C7">
        <w:rPr>
          <w:rFonts w:ascii="Arial" w:hAnsi="Arial" w:cs="Arial"/>
          <w:sz w:val="22"/>
          <w:szCs w:val="22"/>
          <w:u w:val="single"/>
        </w:rPr>
        <w:t xml:space="preserve">Mar 2017 – TILL DATE: Jaguar Land Rover, </w:t>
      </w:r>
      <w:proofErr w:type="gramStart"/>
      <w:r w:rsidR="00B026AC">
        <w:rPr>
          <w:rFonts w:ascii="Arial" w:hAnsi="Arial" w:cs="Arial"/>
          <w:sz w:val="22"/>
          <w:szCs w:val="22"/>
          <w:u w:val="single"/>
        </w:rPr>
        <w:t>Pune ,</w:t>
      </w:r>
      <w:proofErr w:type="gramEnd"/>
      <w:r w:rsidR="00B026AC">
        <w:rPr>
          <w:rFonts w:ascii="Arial" w:hAnsi="Arial" w:cs="Arial"/>
          <w:sz w:val="22"/>
          <w:szCs w:val="22"/>
          <w:u w:val="single"/>
        </w:rPr>
        <w:t xml:space="preserve"> India</w:t>
      </w:r>
    </w:p>
    <w:p w:rsidR="00A835C7" w:rsidP="00A835C7" w:rsidRDefault="00A835C7" w14:paraId="4DFA2B69" w14:textId="77777777"/>
    <w:p w:rsidR="00A835C7" w:rsidP="00A835C7" w:rsidRDefault="00B026AC" w14:paraId="11603057" w14:textId="2C4B36B2">
      <w:r>
        <w:t>Leading team for d</w:t>
      </w:r>
      <w:r w:rsidR="00A835C7">
        <w:t>esigning and developing features for next generation infotainment system for Jaguar Land Rover automobiles.</w:t>
      </w:r>
    </w:p>
    <w:p w:rsidR="00A835C7" w:rsidP="00A835C7" w:rsidRDefault="00A835C7" w14:paraId="2A3AE5BD" w14:textId="77777777"/>
    <w:p w:rsidR="00A835C7" w:rsidP="00A835C7" w:rsidRDefault="00A835C7" w14:paraId="322B413D" w14:textId="74BA4D78">
      <w:pPr>
        <w:jc w:val="both"/>
        <w:rPr>
          <w:rFonts w:ascii="Arial" w:hAnsi="Arial" w:cs="Arial"/>
          <w:b/>
          <w:bCs/>
          <w:color w:val="000000" w:themeColor="text1"/>
          <w:lang w:val="en-GB"/>
        </w:rPr>
      </w:pPr>
      <w:r w:rsidRPr="449ED393">
        <w:rPr>
          <w:rFonts w:ascii="Arial" w:hAnsi="Arial" w:eastAsia="Times New Roman" w:cs="Arial"/>
          <w:b/>
          <w:bCs/>
          <w:color w:val="000000" w:themeColor="text1"/>
          <w:lang w:val="en-GB"/>
        </w:rPr>
        <w:t>Role:</w:t>
      </w:r>
      <w:r w:rsidRPr="449ED393">
        <w:rPr>
          <w:rFonts w:ascii="Arial" w:hAnsi="Arial" w:cs="Arial"/>
          <w:color w:val="000000" w:themeColor="text1"/>
        </w:rPr>
        <w:t xml:space="preserve"> </w:t>
      </w:r>
      <w:r>
        <w:rPr>
          <w:rFonts w:ascii="Arial" w:hAnsi="Arial" w:cs="Arial"/>
          <w:color w:val="000000" w:themeColor="text1"/>
        </w:rPr>
        <w:t>Technical Lead</w:t>
      </w:r>
    </w:p>
    <w:p w:rsidR="00A835C7" w:rsidP="00A835C7" w:rsidRDefault="00A835C7" w14:paraId="40728D83" w14:textId="210838D1">
      <w:pPr>
        <w:pStyle w:val="NoSpacing"/>
        <w:jc w:val="both"/>
        <w:rPr>
          <w:rFonts w:ascii="Arial" w:hAnsi="Arial" w:cs="Arial"/>
          <w:b/>
          <w:bCs/>
          <w:color w:val="000000" w:themeColor="text1"/>
          <w:sz w:val="20"/>
          <w:szCs w:val="20"/>
          <w:lang w:val="en-GB"/>
        </w:rPr>
      </w:pPr>
      <w:r w:rsidRPr="449ED393">
        <w:rPr>
          <w:rFonts w:ascii="Arial" w:hAnsi="Arial" w:cs="Arial"/>
          <w:b/>
          <w:bCs/>
          <w:color w:val="000000" w:themeColor="text1"/>
          <w:sz w:val="20"/>
          <w:szCs w:val="20"/>
          <w:lang w:val="en-GB"/>
        </w:rPr>
        <w:t>Responsibilities:</w:t>
      </w:r>
    </w:p>
    <w:p w:rsidR="00F623B1" w:rsidP="0AF1018F" w:rsidRDefault="00F623B1" w14:paraId="503E9511" w14:noSpellErr="1" w14:textId="147ACA21">
      <w:pPr>
        <w:pStyle w:val="BodyText"/>
        <w:numPr>
          <w:ilvl w:val="0"/>
          <w:numId w:val="4"/>
        </w:numPr>
        <w:jc w:val="both"/>
        <w:rPr>
          <w:rFonts w:ascii="Arial" w:hAnsi="Arial" w:cs="Arial"/>
          <w:color w:val="000000" w:themeColor="text1" w:themeTint="FF" w:themeShade="FF"/>
        </w:rPr>
      </w:pPr>
      <w:r w:rsidRPr="0AF1018F" w:rsidR="0AF1018F">
        <w:rPr>
          <w:rFonts w:ascii="Arial" w:hAnsi="Arial" w:cs="Arial"/>
          <w:color w:val="000000" w:themeColor="text1" w:themeTint="FF" w:themeShade="FF"/>
        </w:rPr>
        <w:t>D</w:t>
      </w:r>
      <w:r w:rsidRPr="0AF1018F" w:rsidR="0AF1018F">
        <w:rPr>
          <w:rFonts w:ascii="Arial" w:hAnsi="Arial" w:cs="Arial"/>
          <w:color w:val="000000" w:themeColor="text1" w:themeTint="FF" w:themeShade="FF"/>
        </w:rPr>
        <w:t xml:space="preserve">riving </w:t>
      </w:r>
      <w:r w:rsidRPr="0AF1018F" w:rsidR="0AF1018F">
        <w:rPr>
          <w:rFonts w:ascii="Arial" w:hAnsi="Arial" w:cs="Arial"/>
          <w:color w:val="000000" w:themeColor="text1" w:themeTint="FF" w:themeShade="FF"/>
        </w:rPr>
        <w:t xml:space="preserve">system architecture decisions and </w:t>
      </w:r>
      <w:r w:rsidRPr="0AF1018F" w:rsidR="0AF1018F">
        <w:rPr>
          <w:rFonts w:ascii="Arial" w:hAnsi="Arial" w:cs="Arial"/>
          <w:color w:val="000000" w:themeColor="text1" w:themeTint="FF" w:themeShade="FF"/>
        </w:rPr>
        <w:t xml:space="preserve">lead </w:t>
      </w:r>
      <w:r w:rsidRPr="0AF1018F" w:rsidR="0AF1018F">
        <w:rPr>
          <w:rFonts w:ascii="Arial" w:hAnsi="Arial" w:cs="Arial"/>
          <w:color w:val="000000" w:themeColor="text1" w:themeTint="FF" w:themeShade="FF"/>
        </w:rPr>
        <w:t xml:space="preserve"> a</w:t>
      </w:r>
      <w:r w:rsidRPr="0AF1018F" w:rsidR="0AF1018F">
        <w:rPr>
          <w:rFonts w:ascii="Arial" w:hAnsi="Arial" w:cs="Arial"/>
          <w:color w:val="000000" w:themeColor="text1" w:themeTint="FF" w:themeShade="FF"/>
        </w:rPr>
        <w:t xml:space="preserve"> team of 6 associates for designing and development of Future infotainment features to JLR automobiles</w:t>
      </w:r>
    </w:p>
    <w:p w:rsidR="00F623B1" w:rsidP="00F623B1" w:rsidRDefault="00F623B1" w14:paraId="0BE984EC" w14:textId="77777777">
      <w:pPr>
        <w:pStyle w:val="BodyText"/>
        <w:numPr>
          <w:ilvl w:val="0"/>
          <w:numId w:val="4"/>
        </w:numPr>
        <w:jc w:val="both"/>
        <w:rPr>
          <w:rFonts w:ascii="Arial" w:hAnsi="Arial" w:cs="Arial"/>
          <w:color w:val="000000" w:themeColor="text1"/>
        </w:rPr>
      </w:pPr>
      <w:r w:rsidRPr="449ED393">
        <w:rPr>
          <w:rFonts w:ascii="Arial" w:hAnsi="Arial" w:cs="Arial"/>
          <w:color w:val="000000" w:themeColor="text1"/>
        </w:rPr>
        <w:t>Trained and mentored junior programmers in programming methodologies and best practices.</w:t>
      </w:r>
    </w:p>
    <w:p w:rsidR="00F623B1" w:rsidP="00F623B1" w:rsidRDefault="00F623B1" w14:paraId="189CF9C0" w14:textId="74FC89AD">
      <w:pPr>
        <w:numPr>
          <w:ilvl w:val="0"/>
          <w:numId w:val="4"/>
        </w:numPr>
        <w:jc w:val="both"/>
        <w:rPr>
          <w:rFonts w:ascii="Arial" w:hAnsi="Arial" w:cs="Arial"/>
          <w:color w:val="000000" w:themeColor="text1"/>
        </w:rPr>
      </w:pPr>
      <w:r>
        <w:rPr>
          <w:rFonts w:ascii="Arial" w:hAnsi="Arial" w:cs="Arial"/>
          <w:color w:val="000000" w:themeColor="text1"/>
        </w:rPr>
        <w:t xml:space="preserve">Lead to the production &amp; certification of 2 features </w:t>
      </w:r>
      <w:r w:rsidRPr="449ED393">
        <w:rPr>
          <w:rFonts w:ascii="Arial" w:hAnsi="Arial" w:cs="Arial"/>
          <w:color w:val="000000" w:themeColor="text1"/>
        </w:rPr>
        <w:t xml:space="preserve">before the time lines provided by the client. </w:t>
      </w:r>
    </w:p>
    <w:p w:rsidR="00F623B1" w:rsidP="00F623B1" w:rsidRDefault="00F623B1" w14:paraId="5925EE13" w14:textId="77777777">
      <w:pPr>
        <w:numPr>
          <w:ilvl w:val="0"/>
          <w:numId w:val="4"/>
        </w:numPr>
        <w:jc w:val="both"/>
        <w:rPr>
          <w:rFonts w:ascii="Arial" w:hAnsi="Arial" w:cs="Arial"/>
          <w:color w:val="000000" w:themeColor="text1"/>
        </w:rPr>
      </w:pPr>
      <w:r w:rsidRPr="449ED393">
        <w:rPr>
          <w:rFonts w:ascii="Arial" w:hAnsi="Arial" w:cs="Arial"/>
          <w:color w:val="000000" w:themeColor="text1"/>
        </w:rPr>
        <w:t>Worked on Process Improvement projects to add to the value of the customer.</w:t>
      </w:r>
    </w:p>
    <w:p w:rsidR="00F623B1" w:rsidP="00F623B1" w:rsidRDefault="00F623B1" w14:paraId="1F2B3901" w14:textId="411576BF">
      <w:pPr>
        <w:numPr>
          <w:ilvl w:val="0"/>
          <w:numId w:val="4"/>
        </w:numPr>
        <w:jc w:val="both"/>
        <w:rPr>
          <w:rFonts w:ascii="Arial" w:hAnsi="Arial" w:cs="Arial"/>
          <w:color w:val="000000" w:themeColor="text1"/>
        </w:rPr>
      </w:pPr>
      <w:r w:rsidRPr="449ED393">
        <w:rPr>
          <w:rFonts w:ascii="Arial" w:hAnsi="Arial" w:cs="Arial"/>
          <w:color w:val="000000" w:themeColor="text1"/>
        </w:rPr>
        <w:t xml:space="preserve">Handled communication between multiple </w:t>
      </w:r>
      <w:r>
        <w:rPr>
          <w:rFonts w:ascii="Arial" w:hAnsi="Arial" w:cs="Arial"/>
          <w:color w:val="000000" w:themeColor="text1"/>
        </w:rPr>
        <w:t>suppliers</w:t>
      </w:r>
      <w:r w:rsidRPr="449ED393">
        <w:rPr>
          <w:rFonts w:ascii="Arial" w:hAnsi="Arial" w:cs="Arial"/>
          <w:color w:val="000000" w:themeColor="text1"/>
        </w:rPr>
        <w:t xml:space="preserve"> and Offshore-Onsite coordination.</w:t>
      </w:r>
    </w:p>
    <w:p w:rsidR="00F623B1" w:rsidP="00F623B1" w:rsidRDefault="00F623B1" w14:paraId="583696A1" w14:textId="385D5445">
      <w:pPr>
        <w:numPr>
          <w:ilvl w:val="0"/>
          <w:numId w:val="4"/>
        </w:numPr>
        <w:jc w:val="both"/>
        <w:rPr>
          <w:rFonts w:ascii="Arial" w:hAnsi="Arial" w:cs="Arial"/>
          <w:color w:val="000000" w:themeColor="text1"/>
        </w:rPr>
      </w:pPr>
      <w:r>
        <w:rPr>
          <w:rFonts w:ascii="Arial" w:hAnsi="Arial" w:cs="Arial"/>
          <w:color w:val="000000" w:themeColor="text1"/>
        </w:rPr>
        <w:t xml:space="preserve">Designed &amp; presented multiple proposals for new features and methodologies to improve performance and reliability. </w:t>
      </w:r>
    </w:p>
    <w:p w:rsidRPr="00F623B1" w:rsidR="00F623B1" w:rsidP="00A835C7" w:rsidRDefault="00F623B1" w14:paraId="53787C1F" w14:textId="77777777">
      <w:pPr>
        <w:pStyle w:val="NoSpacing"/>
        <w:jc w:val="both"/>
        <w:rPr>
          <w:rFonts w:ascii="Arial" w:hAnsi="Arial" w:cs="Arial"/>
          <w:bCs/>
          <w:color w:val="000000" w:themeColor="text1"/>
          <w:sz w:val="20"/>
          <w:szCs w:val="20"/>
          <w:lang w:val="en-GB"/>
        </w:rPr>
      </w:pPr>
    </w:p>
    <w:p w:rsidRPr="00A835C7" w:rsidR="00A835C7" w:rsidP="00A835C7" w:rsidRDefault="00A835C7" w14:paraId="05ABB7F4" w14:textId="4C17C930">
      <w:pPr>
        <w:pStyle w:val="NoSpacing"/>
        <w:jc w:val="both"/>
        <w:rPr>
          <w:rFonts w:ascii="Arial" w:hAnsi="Arial" w:cs="Arial"/>
          <w:b/>
          <w:bCs/>
          <w:color w:val="000000" w:themeColor="text1"/>
          <w:sz w:val="20"/>
          <w:szCs w:val="20"/>
          <w:lang w:val="en-GB"/>
        </w:rPr>
      </w:pPr>
      <w:r w:rsidRPr="00A835C7">
        <w:rPr>
          <w:rFonts w:ascii="Arial" w:hAnsi="Arial" w:cs="Arial"/>
          <w:b/>
          <w:bCs/>
          <w:color w:val="000000" w:themeColor="text1"/>
          <w:sz w:val="20"/>
          <w:szCs w:val="20"/>
          <w:lang w:val="en-GB"/>
        </w:rPr>
        <w:t xml:space="preserve">Environment: </w:t>
      </w:r>
      <w:r w:rsidR="00F623B1">
        <w:rPr>
          <w:rFonts w:ascii="Arial" w:hAnsi="Arial" w:cs="Arial"/>
          <w:bCs/>
          <w:color w:val="000000" w:themeColor="text1"/>
          <w:sz w:val="20"/>
          <w:szCs w:val="20"/>
          <w:lang w:val="en-GB"/>
        </w:rPr>
        <w:t xml:space="preserve">Linux, KC2.2, C, C++, IBM Rational Rhapsody, git, </w:t>
      </w:r>
      <w:proofErr w:type="spellStart"/>
      <w:r w:rsidR="00F623B1">
        <w:rPr>
          <w:rFonts w:ascii="Arial" w:hAnsi="Arial" w:cs="Arial"/>
          <w:bCs/>
          <w:color w:val="000000" w:themeColor="text1"/>
          <w:sz w:val="20"/>
          <w:szCs w:val="20"/>
          <w:lang w:val="en-GB"/>
        </w:rPr>
        <w:t>jira</w:t>
      </w:r>
      <w:proofErr w:type="spellEnd"/>
      <w:r w:rsidR="00F623B1">
        <w:rPr>
          <w:rFonts w:ascii="Arial" w:hAnsi="Arial" w:cs="Arial"/>
          <w:bCs/>
          <w:color w:val="000000" w:themeColor="text1"/>
          <w:sz w:val="20"/>
          <w:szCs w:val="20"/>
          <w:lang w:val="en-GB"/>
        </w:rPr>
        <w:t>.</w:t>
      </w:r>
    </w:p>
    <w:p w:rsidR="00A835C7" w:rsidP="449ED393" w:rsidRDefault="00A835C7" w14:paraId="7AA008D5" w14:textId="77777777">
      <w:pPr>
        <w:pStyle w:val="Heading8"/>
        <w:numPr>
          <w:ilvl w:val="7"/>
          <w:numId w:val="0"/>
        </w:numPr>
        <w:spacing w:before="48" w:after="20"/>
        <w:rPr>
          <w:rFonts w:ascii="Arial" w:hAnsi="Arial" w:cs="Arial"/>
          <w:sz w:val="22"/>
          <w:szCs w:val="22"/>
          <w:u w:val="single"/>
        </w:rPr>
      </w:pPr>
    </w:p>
    <w:p w:rsidRPr="00A835C7" w:rsidR="00A835C7" w:rsidP="00A835C7" w:rsidRDefault="00A835C7" w14:paraId="1A519148" w14:textId="77777777"/>
    <w:p w:rsidRPr="00A835C7" w:rsidR="00A835C7" w:rsidP="00A835C7" w:rsidRDefault="00A835C7" w14:paraId="751C11B4" w14:textId="1891DBFB">
      <w:pPr>
        <w:pStyle w:val="Heading8"/>
        <w:numPr>
          <w:ilvl w:val="7"/>
          <w:numId w:val="0"/>
        </w:numPr>
        <w:spacing w:before="48" w:after="20"/>
        <w:rPr>
          <w:rFonts w:ascii="Arial" w:hAnsi="Arial" w:cs="Arial"/>
          <w:sz w:val="22"/>
          <w:szCs w:val="22"/>
          <w:u w:val="single"/>
        </w:rPr>
      </w:pPr>
      <w:r w:rsidRPr="00A835C7">
        <w:rPr>
          <w:rFonts w:ascii="Arial" w:hAnsi="Arial" w:cs="Arial"/>
          <w:sz w:val="22"/>
          <w:szCs w:val="22"/>
          <w:u w:val="single"/>
        </w:rPr>
        <w:t>Sep 2016 – Mar 2017: Jaguar Land Rover, Portland, OR USA</w:t>
      </w:r>
    </w:p>
    <w:p w:rsidR="00A835C7" w:rsidP="00A835C7" w:rsidRDefault="00A835C7" w14:paraId="2EB0FD1C" w14:textId="77777777"/>
    <w:p w:rsidR="00A835C7" w:rsidP="00A835C7" w:rsidRDefault="00A835C7" w14:paraId="56EAD53D" w14:textId="478E0842">
      <w:proofErr w:type="gramStart"/>
      <w:r>
        <w:t>Designing and developing proof of concepts for future infotainment technologies and integrating them with the current Jaguar Land Rover ecosystem.</w:t>
      </w:r>
      <w:proofErr w:type="gramEnd"/>
      <w:r w:rsidR="00F623B1">
        <w:t xml:space="preserve"> </w:t>
      </w:r>
    </w:p>
    <w:p w:rsidR="00A835C7" w:rsidP="00A835C7" w:rsidRDefault="00A835C7" w14:paraId="16C85890" w14:textId="77777777">
      <w:pPr>
        <w:jc w:val="both"/>
        <w:rPr>
          <w:rFonts w:ascii="Arial" w:hAnsi="Arial" w:eastAsia="Times New Roman" w:cs="Arial"/>
          <w:b/>
          <w:bCs/>
          <w:color w:val="000000" w:themeColor="text1"/>
          <w:lang w:val="en-GB"/>
        </w:rPr>
      </w:pPr>
    </w:p>
    <w:p w:rsidR="00A835C7" w:rsidP="00A835C7" w:rsidRDefault="00A835C7" w14:paraId="275BCC42" w14:textId="4015937F">
      <w:pPr>
        <w:jc w:val="both"/>
        <w:rPr>
          <w:rFonts w:ascii="Arial" w:hAnsi="Arial" w:cs="Arial"/>
          <w:b/>
          <w:bCs/>
          <w:color w:val="000000" w:themeColor="text1"/>
          <w:lang w:val="en-GB"/>
        </w:rPr>
      </w:pPr>
      <w:r w:rsidRPr="449ED393">
        <w:rPr>
          <w:rFonts w:ascii="Arial" w:hAnsi="Arial" w:eastAsia="Times New Roman" w:cs="Arial"/>
          <w:b/>
          <w:bCs/>
          <w:color w:val="000000" w:themeColor="text1"/>
          <w:lang w:val="en-GB"/>
        </w:rPr>
        <w:t>Role:</w:t>
      </w:r>
      <w:r w:rsidRPr="449ED393">
        <w:rPr>
          <w:rFonts w:ascii="Arial" w:hAnsi="Arial" w:cs="Arial"/>
          <w:color w:val="000000" w:themeColor="text1"/>
        </w:rPr>
        <w:t xml:space="preserve"> </w:t>
      </w:r>
      <w:r>
        <w:rPr>
          <w:rFonts w:ascii="Arial" w:hAnsi="Arial" w:cs="Arial"/>
          <w:color w:val="000000" w:themeColor="text1"/>
        </w:rPr>
        <w:t>Software Architect</w:t>
      </w:r>
    </w:p>
    <w:p w:rsidR="00A835C7" w:rsidP="00A835C7" w:rsidRDefault="00A835C7" w14:paraId="07B7C909" w14:textId="4A198C73">
      <w:pPr>
        <w:pStyle w:val="NoSpacing"/>
        <w:jc w:val="both"/>
        <w:rPr>
          <w:rFonts w:ascii="Arial" w:hAnsi="Arial" w:cs="Arial"/>
          <w:b/>
          <w:bCs/>
          <w:color w:val="000000" w:themeColor="text1"/>
          <w:sz w:val="20"/>
          <w:szCs w:val="20"/>
          <w:lang w:val="en-GB"/>
        </w:rPr>
      </w:pPr>
      <w:r w:rsidRPr="449ED393">
        <w:rPr>
          <w:rFonts w:ascii="Arial" w:hAnsi="Arial" w:cs="Arial"/>
          <w:b/>
          <w:bCs/>
          <w:color w:val="000000" w:themeColor="text1"/>
          <w:sz w:val="20"/>
          <w:szCs w:val="20"/>
          <w:lang w:val="en-GB"/>
        </w:rPr>
        <w:t xml:space="preserve">Responsibilities: </w:t>
      </w:r>
      <w:r>
        <w:rPr>
          <w:rFonts w:ascii="Arial" w:hAnsi="Arial" w:cs="Arial"/>
          <w:b/>
          <w:bCs/>
          <w:color w:val="000000" w:themeColor="text1"/>
          <w:sz w:val="20"/>
          <w:szCs w:val="20"/>
          <w:lang w:val="en-GB"/>
        </w:rPr>
        <w:t>Confidential</w:t>
      </w:r>
    </w:p>
    <w:p w:rsidRPr="00A835C7" w:rsidR="00A835C7" w:rsidP="00A835C7" w:rsidRDefault="00A835C7" w14:paraId="53F3C6AC" w14:textId="1FD30628">
      <w:pPr>
        <w:pStyle w:val="NoSpacing"/>
        <w:jc w:val="both"/>
        <w:rPr>
          <w:rFonts w:ascii="Arial" w:hAnsi="Arial" w:cs="Arial"/>
          <w:b/>
          <w:bCs/>
          <w:color w:val="000000" w:themeColor="text1"/>
          <w:sz w:val="20"/>
          <w:szCs w:val="20"/>
          <w:lang w:val="en-GB"/>
        </w:rPr>
      </w:pPr>
      <w:r w:rsidRPr="00A835C7">
        <w:rPr>
          <w:rFonts w:ascii="Arial" w:hAnsi="Arial" w:cs="Arial"/>
          <w:b/>
          <w:bCs/>
          <w:color w:val="000000" w:themeColor="text1"/>
          <w:sz w:val="20"/>
          <w:szCs w:val="20"/>
          <w:lang w:val="en-GB"/>
        </w:rPr>
        <w:t>Environment: Confidential</w:t>
      </w:r>
    </w:p>
    <w:p w:rsidR="00A835C7" w:rsidP="449ED393" w:rsidRDefault="00A835C7" w14:paraId="0971FDA3" w14:textId="77777777">
      <w:pPr>
        <w:pStyle w:val="Heading8"/>
        <w:numPr>
          <w:ilvl w:val="7"/>
          <w:numId w:val="0"/>
        </w:numPr>
        <w:spacing w:before="48" w:after="20"/>
        <w:rPr>
          <w:rFonts w:ascii="Arial" w:hAnsi="Arial" w:cs="Arial"/>
          <w:sz w:val="22"/>
          <w:szCs w:val="22"/>
          <w:u w:val="single"/>
        </w:rPr>
      </w:pPr>
    </w:p>
    <w:p w:rsidR="00BA2F61" w:rsidP="449ED393" w:rsidRDefault="449ED393" w14:paraId="68FFDEB4" w14:textId="687FC9EA">
      <w:pPr>
        <w:pStyle w:val="Heading8"/>
        <w:numPr>
          <w:ilvl w:val="7"/>
          <w:numId w:val="0"/>
        </w:numPr>
        <w:spacing w:before="48" w:after="20"/>
        <w:rPr>
          <w:rFonts w:ascii="Arial" w:hAnsi="Arial" w:cs="Arial"/>
        </w:rPr>
      </w:pPr>
      <w:r w:rsidRPr="449ED393">
        <w:rPr>
          <w:rFonts w:ascii="Arial" w:hAnsi="Arial" w:cs="Arial"/>
          <w:sz w:val="22"/>
          <w:szCs w:val="22"/>
          <w:u w:val="single"/>
        </w:rPr>
        <w:t xml:space="preserve">Mar 2014 </w:t>
      </w:r>
      <w:r w:rsidR="00A835C7">
        <w:rPr>
          <w:rFonts w:ascii="Arial" w:hAnsi="Arial" w:cs="Arial"/>
          <w:sz w:val="22"/>
          <w:szCs w:val="22"/>
          <w:u w:val="single"/>
        </w:rPr>
        <w:t>–</w:t>
      </w:r>
      <w:r w:rsidRPr="449ED393">
        <w:rPr>
          <w:rFonts w:ascii="Arial" w:hAnsi="Arial" w:cs="Arial"/>
          <w:sz w:val="22"/>
          <w:szCs w:val="22"/>
          <w:u w:val="single"/>
        </w:rPr>
        <w:t xml:space="preserve"> </w:t>
      </w:r>
      <w:r w:rsidR="00A835C7">
        <w:rPr>
          <w:rFonts w:ascii="Arial" w:hAnsi="Arial" w:cs="Arial"/>
          <w:sz w:val="22"/>
          <w:szCs w:val="22"/>
          <w:u w:val="single"/>
        </w:rPr>
        <w:t>Sep 2016</w:t>
      </w:r>
      <w:r w:rsidRPr="449ED393">
        <w:rPr>
          <w:rFonts w:ascii="Arial" w:hAnsi="Arial" w:cs="Arial"/>
          <w:sz w:val="22"/>
          <w:szCs w:val="22"/>
          <w:u w:val="single"/>
        </w:rPr>
        <w:t>: DIALS, Electro-Motive Diesels, Lagrange, IL, USA.</w:t>
      </w:r>
    </w:p>
    <w:p w:rsidR="00BA2F61" w:rsidRDefault="00BA2F61" w14:paraId="7ACEEA6F" w14:textId="77777777">
      <w:pPr>
        <w:jc w:val="both"/>
        <w:rPr>
          <w:rFonts w:ascii="Arial" w:hAnsi="Arial" w:cs="Arial"/>
        </w:rPr>
      </w:pPr>
    </w:p>
    <w:p w:rsidR="00BA2F61" w:rsidP="449ED393" w:rsidRDefault="00BA2F61" w14:paraId="78AA0FE5" w14:textId="77777777">
      <w:pPr>
        <w:suppressAutoHyphens w:val="0"/>
        <w:spacing w:line="260" w:lineRule="exact"/>
        <w:jc w:val="both"/>
        <w:rPr>
          <w:rFonts w:ascii="Arial" w:hAnsi="Arial" w:cs="Arial"/>
          <w:color w:val="000000" w:themeColor="text1"/>
        </w:rPr>
      </w:pPr>
      <w:r>
        <w:rPr>
          <w:rFonts w:ascii="Arial" w:hAnsi="Arial" w:eastAsia="Times New Roman" w:cs="Arial"/>
        </w:rPr>
        <w:t xml:space="preserve">The project revolves around implementing EMD rail-road electronics into Indian </w:t>
      </w:r>
      <w:r>
        <w:rPr>
          <w:rFonts w:ascii="Arial" w:hAnsi="Arial" w:eastAsia="Times New Roman" w:cs="Arial"/>
        </w:rPr>
        <w:tab/>
      </w:r>
      <w:r>
        <w:rPr>
          <w:rFonts w:ascii="Arial" w:hAnsi="Arial" w:eastAsia="Times New Roman" w:cs="Arial"/>
        </w:rPr>
        <w:t xml:space="preserve">Railways. This project involved gathering requirements from Indian railways to </w:t>
      </w:r>
      <w:r>
        <w:rPr>
          <w:rFonts w:ascii="Arial" w:hAnsi="Arial" w:eastAsia="Times New Roman" w:cs="Arial"/>
        </w:rPr>
        <w:tab/>
      </w:r>
      <w:r>
        <w:rPr>
          <w:rFonts w:ascii="Arial" w:hAnsi="Arial" w:eastAsia="Times New Roman" w:cs="Arial"/>
        </w:rPr>
        <w:t xml:space="preserve">proposing the design and development of application to suit the needs of the </w:t>
      </w:r>
      <w:r>
        <w:rPr>
          <w:rFonts w:ascii="Arial" w:hAnsi="Arial" w:eastAsia="Times New Roman" w:cs="Arial"/>
        </w:rPr>
        <w:tab/>
      </w:r>
      <w:r>
        <w:rPr>
          <w:rFonts w:ascii="Arial" w:hAnsi="Arial" w:eastAsia="Times New Roman" w:cs="Arial"/>
        </w:rPr>
        <w:t xml:space="preserve">customer. New hardware and electrical systems have also been manufactured </w:t>
      </w:r>
      <w:r>
        <w:rPr>
          <w:rFonts w:ascii="Arial" w:hAnsi="Arial" w:eastAsia="Times New Roman" w:cs="Arial"/>
        </w:rPr>
        <w:tab/>
      </w:r>
      <w:r>
        <w:rPr>
          <w:rFonts w:ascii="Arial" w:hAnsi="Arial" w:eastAsia="Times New Roman" w:cs="Arial"/>
        </w:rPr>
        <w:t>inside EMD for the same.</w:t>
      </w:r>
    </w:p>
    <w:p w:rsidR="00BA2F61" w:rsidRDefault="00BA2F61" w14:paraId="461FAE36" w14:textId="77777777">
      <w:pPr>
        <w:jc w:val="both"/>
        <w:rPr>
          <w:rFonts w:ascii="Arial" w:hAnsi="Arial" w:cs="Arial"/>
          <w:bCs/>
          <w:color w:val="000000"/>
        </w:rPr>
      </w:pPr>
    </w:p>
    <w:p w:rsidR="00BA2F61" w:rsidP="449ED393" w:rsidRDefault="449ED393" w14:paraId="7FDC588B" w14:textId="77777777">
      <w:pPr>
        <w:jc w:val="both"/>
        <w:rPr>
          <w:rFonts w:ascii="Arial" w:hAnsi="Arial" w:cs="Arial"/>
          <w:b/>
          <w:bCs/>
          <w:color w:val="000000" w:themeColor="text1"/>
          <w:lang w:val="en-GB"/>
        </w:rPr>
      </w:pPr>
      <w:r w:rsidRPr="449ED393">
        <w:rPr>
          <w:rFonts w:ascii="Arial" w:hAnsi="Arial" w:eastAsia="Times New Roman" w:cs="Arial"/>
          <w:b/>
          <w:bCs/>
          <w:color w:val="000000" w:themeColor="text1"/>
          <w:lang w:val="en-GB"/>
        </w:rPr>
        <w:t>Role:</w:t>
      </w:r>
      <w:r w:rsidRPr="449ED393">
        <w:rPr>
          <w:rFonts w:ascii="Arial" w:hAnsi="Arial" w:cs="Arial"/>
          <w:color w:val="000000" w:themeColor="text1"/>
        </w:rPr>
        <w:t xml:space="preserve"> Technical Lead</w:t>
      </w:r>
    </w:p>
    <w:p w:rsidR="00BA2F61" w:rsidP="449ED393" w:rsidRDefault="449ED393" w14:paraId="2E442DDE" w14:textId="77777777">
      <w:pPr>
        <w:pStyle w:val="NoSpacing"/>
        <w:jc w:val="both"/>
        <w:rPr>
          <w:rFonts w:ascii="Arial" w:hAnsi="Arial" w:cs="Arial"/>
          <w:color w:val="000000" w:themeColor="text1"/>
        </w:rPr>
      </w:pPr>
      <w:r w:rsidRPr="449ED393">
        <w:rPr>
          <w:rFonts w:ascii="Arial" w:hAnsi="Arial" w:cs="Arial"/>
          <w:b/>
          <w:bCs/>
          <w:color w:val="000000" w:themeColor="text1"/>
          <w:sz w:val="20"/>
          <w:szCs w:val="20"/>
          <w:lang w:val="en-GB"/>
        </w:rPr>
        <w:t xml:space="preserve">Responsibilities: </w:t>
      </w:r>
    </w:p>
    <w:p w:rsidR="00BA2F61" w:rsidP="449ED393" w:rsidRDefault="449ED393" w14:paraId="5BDA5E93" w14:textId="77777777">
      <w:pPr>
        <w:numPr>
          <w:ilvl w:val="0"/>
          <w:numId w:val="5"/>
        </w:numPr>
        <w:jc w:val="both"/>
        <w:rPr>
          <w:rFonts w:ascii="Arial" w:hAnsi="Arial" w:cs="Arial"/>
          <w:color w:val="000000" w:themeColor="text1"/>
        </w:rPr>
      </w:pPr>
      <w:r w:rsidRPr="449ED393">
        <w:rPr>
          <w:rFonts w:ascii="Arial" w:hAnsi="Arial" w:cs="Arial"/>
          <w:color w:val="000000" w:themeColor="text1"/>
        </w:rPr>
        <w:t>Worked on understanding the requirements gathered from Indian railways and determined its compatibility with EMD Locomotive Systems.</w:t>
      </w:r>
    </w:p>
    <w:p w:rsidR="00BA2F61" w:rsidP="449ED393" w:rsidRDefault="449ED393" w14:paraId="234C2679" w14:textId="77777777">
      <w:pPr>
        <w:numPr>
          <w:ilvl w:val="0"/>
          <w:numId w:val="5"/>
        </w:numPr>
        <w:jc w:val="both"/>
        <w:rPr>
          <w:rFonts w:ascii="Arial" w:hAnsi="Arial" w:cs="Arial"/>
          <w:color w:val="000000" w:themeColor="text1"/>
        </w:rPr>
      </w:pPr>
      <w:r w:rsidRPr="449ED393">
        <w:rPr>
          <w:rFonts w:ascii="Arial" w:hAnsi="Arial" w:cs="Arial"/>
          <w:color w:val="000000" w:themeColor="text1"/>
        </w:rPr>
        <w:t xml:space="preserve">Working on the structural frameworks of requirement management in DOORS. </w:t>
      </w:r>
    </w:p>
    <w:p w:rsidR="00BA2F61" w:rsidP="449ED393" w:rsidRDefault="449ED393" w14:paraId="2B26B999" w14:textId="77777777">
      <w:pPr>
        <w:numPr>
          <w:ilvl w:val="0"/>
          <w:numId w:val="5"/>
        </w:numPr>
        <w:jc w:val="both"/>
        <w:rPr>
          <w:rFonts w:ascii="Arial" w:hAnsi="Arial" w:cs="Arial"/>
          <w:color w:val="000000" w:themeColor="text1"/>
        </w:rPr>
      </w:pPr>
      <w:r w:rsidRPr="449ED393">
        <w:rPr>
          <w:rFonts w:ascii="Arial" w:hAnsi="Arial" w:cs="Arial"/>
          <w:color w:val="000000" w:themeColor="text1"/>
        </w:rPr>
        <w:t>Started with design and development of various applications using Rational Rhapsody.</w:t>
      </w:r>
    </w:p>
    <w:p w:rsidR="00BA2F61" w:rsidP="449ED393" w:rsidRDefault="449ED393" w14:paraId="0093BBA7" w14:textId="77777777">
      <w:pPr>
        <w:numPr>
          <w:ilvl w:val="0"/>
          <w:numId w:val="5"/>
        </w:numPr>
        <w:jc w:val="both"/>
        <w:rPr>
          <w:rFonts w:ascii="Arial" w:hAnsi="Arial" w:cs="Arial"/>
          <w:color w:val="000000" w:themeColor="text1"/>
        </w:rPr>
      </w:pPr>
      <w:r w:rsidRPr="449ED393">
        <w:rPr>
          <w:rFonts w:ascii="Arial" w:hAnsi="Arial" w:cs="Arial"/>
          <w:color w:val="000000" w:themeColor="text1"/>
        </w:rPr>
        <w:t>Undertaking training on Agile Methodology to implement within the project.</w:t>
      </w:r>
    </w:p>
    <w:p w:rsidR="00BA2F61" w:rsidP="449ED393" w:rsidRDefault="449ED393" w14:paraId="66DB9302" w14:textId="77777777">
      <w:pPr>
        <w:numPr>
          <w:ilvl w:val="0"/>
          <w:numId w:val="5"/>
        </w:numPr>
        <w:jc w:val="both"/>
        <w:rPr>
          <w:rFonts w:ascii="Arial" w:hAnsi="Arial" w:cs="Arial"/>
          <w:color w:val="000000" w:themeColor="text1"/>
        </w:rPr>
      </w:pPr>
      <w:r w:rsidRPr="449ED393">
        <w:rPr>
          <w:rFonts w:ascii="Arial" w:hAnsi="Arial" w:cs="Arial"/>
          <w:color w:val="000000" w:themeColor="text1"/>
        </w:rPr>
        <w:t>Automated processes to resolve business challenges using Unix shell scripts.</w:t>
      </w:r>
    </w:p>
    <w:p w:rsidR="00BA2F61" w:rsidP="449ED393" w:rsidRDefault="449ED393" w14:paraId="57B4FAEA" w14:textId="77777777">
      <w:pPr>
        <w:numPr>
          <w:ilvl w:val="0"/>
          <w:numId w:val="5"/>
        </w:numPr>
        <w:jc w:val="both"/>
        <w:rPr>
          <w:rFonts w:ascii="Arial" w:hAnsi="Arial" w:cs="Arial"/>
          <w:color w:val="000000" w:themeColor="text1"/>
        </w:rPr>
      </w:pPr>
      <w:r w:rsidRPr="449ED393">
        <w:rPr>
          <w:rFonts w:ascii="Arial" w:hAnsi="Arial" w:cs="Arial"/>
          <w:color w:val="000000" w:themeColor="text1"/>
        </w:rPr>
        <w:t>Working on HMI development on LCD based display system.</w:t>
      </w:r>
    </w:p>
    <w:p w:rsidR="00BA2F61" w:rsidP="449ED393" w:rsidRDefault="449ED393" w14:paraId="2CCCCEE6" w14:textId="77777777">
      <w:pPr>
        <w:numPr>
          <w:ilvl w:val="0"/>
          <w:numId w:val="5"/>
        </w:numPr>
        <w:jc w:val="both"/>
        <w:rPr>
          <w:rFonts w:ascii="Arial" w:hAnsi="Arial" w:cs="Arial"/>
          <w:color w:val="000000" w:themeColor="text1"/>
        </w:rPr>
      </w:pPr>
      <w:r w:rsidRPr="449ED393">
        <w:rPr>
          <w:rFonts w:ascii="Arial" w:hAnsi="Arial" w:cs="Arial"/>
          <w:color w:val="000000" w:themeColor="text1"/>
        </w:rPr>
        <w:t>Working on Application design and System design.</w:t>
      </w:r>
    </w:p>
    <w:p w:rsidR="00BA2F61" w:rsidP="449ED393" w:rsidRDefault="449ED393" w14:paraId="4DBAC91F" w14:textId="77777777">
      <w:pPr>
        <w:numPr>
          <w:ilvl w:val="0"/>
          <w:numId w:val="5"/>
        </w:numPr>
        <w:jc w:val="both"/>
        <w:rPr>
          <w:rFonts w:ascii="Arial" w:hAnsi="Arial" w:cs="Arial"/>
          <w:color w:val="000000" w:themeColor="text1"/>
        </w:rPr>
      </w:pPr>
      <w:r w:rsidRPr="449ED393">
        <w:rPr>
          <w:rFonts w:ascii="Arial" w:hAnsi="Arial" w:cs="Arial"/>
          <w:color w:val="000000" w:themeColor="text1"/>
        </w:rPr>
        <w:t>Proposed the design for proactive restart and fault recovery mechanisms.</w:t>
      </w:r>
    </w:p>
    <w:p w:rsidR="00BA2F61" w:rsidRDefault="00BA2F61" w14:paraId="7AA0FEB4" w14:textId="77777777">
      <w:pPr>
        <w:jc w:val="both"/>
        <w:rPr>
          <w:rFonts w:ascii="Arial" w:hAnsi="Arial" w:cs="Arial"/>
          <w:color w:val="000000"/>
        </w:rPr>
      </w:pPr>
    </w:p>
    <w:p w:rsidR="00BA2F61" w:rsidP="449ED393" w:rsidRDefault="449ED393" w14:paraId="40A06A40" w14:textId="77777777">
      <w:pPr>
        <w:jc w:val="both"/>
        <w:rPr>
          <w:rFonts w:ascii="Arial" w:hAnsi="Arial" w:cs="Arial"/>
          <w:color w:val="000000" w:themeColor="text1"/>
        </w:rPr>
      </w:pPr>
      <w:r w:rsidRPr="449ED393">
        <w:rPr>
          <w:rFonts w:ascii="Arial" w:hAnsi="Arial" w:cs="Arial"/>
          <w:b/>
          <w:bCs/>
          <w:color w:val="000000" w:themeColor="text1"/>
        </w:rPr>
        <w:t>Environment</w:t>
      </w:r>
      <w:r w:rsidRPr="449ED393">
        <w:rPr>
          <w:rFonts w:ascii="Arial" w:hAnsi="Arial" w:cs="Arial"/>
          <w:color w:val="000000" w:themeColor="text1"/>
        </w:rPr>
        <w:t>: C++</w:t>
      </w:r>
      <w:proofErr w:type="gramStart"/>
      <w:r w:rsidRPr="449ED393">
        <w:rPr>
          <w:rFonts w:ascii="Arial" w:hAnsi="Arial" w:cs="Arial"/>
          <w:color w:val="000000" w:themeColor="text1"/>
        </w:rPr>
        <w:t>,</w:t>
      </w:r>
      <w:proofErr w:type="spellStart"/>
      <w:r w:rsidRPr="449ED393">
        <w:rPr>
          <w:rFonts w:ascii="Arial" w:hAnsi="Arial" w:cs="Arial"/>
          <w:color w:val="000000" w:themeColor="text1"/>
        </w:rPr>
        <w:t>QNX,Shell</w:t>
      </w:r>
      <w:proofErr w:type="spellEnd"/>
      <w:proofErr w:type="gramEnd"/>
      <w:r w:rsidRPr="449ED393">
        <w:rPr>
          <w:rFonts w:ascii="Arial" w:hAnsi="Arial" w:cs="Arial"/>
          <w:color w:val="000000" w:themeColor="text1"/>
        </w:rPr>
        <w:t xml:space="preserve"> </w:t>
      </w:r>
      <w:proofErr w:type="spellStart"/>
      <w:r w:rsidRPr="449ED393">
        <w:rPr>
          <w:rFonts w:ascii="Arial" w:hAnsi="Arial" w:cs="Arial"/>
          <w:color w:val="000000" w:themeColor="text1"/>
        </w:rPr>
        <w:t>Scripting,IPC,Photon</w:t>
      </w:r>
      <w:proofErr w:type="spellEnd"/>
      <w:r w:rsidRPr="449ED393">
        <w:rPr>
          <w:rFonts w:ascii="Arial" w:hAnsi="Arial" w:cs="Arial"/>
          <w:color w:val="000000" w:themeColor="text1"/>
        </w:rPr>
        <w:t xml:space="preserve"> </w:t>
      </w:r>
      <w:proofErr w:type="spellStart"/>
      <w:r w:rsidRPr="449ED393">
        <w:rPr>
          <w:rFonts w:ascii="Arial" w:hAnsi="Arial" w:cs="Arial"/>
          <w:color w:val="000000" w:themeColor="text1"/>
        </w:rPr>
        <w:t>Applications,HMI</w:t>
      </w:r>
      <w:proofErr w:type="spellEnd"/>
      <w:r w:rsidRPr="449ED393">
        <w:rPr>
          <w:rFonts w:ascii="Arial" w:hAnsi="Arial" w:cs="Arial"/>
          <w:color w:val="000000" w:themeColor="text1"/>
        </w:rPr>
        <w:t xml:space="preserve"> development. Rhapsody Modeling tools, Rational DOORS.</w:t>
      </w:r>
    </w:p>
    <w:p w:rsidR="00BA2F61" w:rsidRDefault="00BA2F61" w14:paraId="24099695" w14:textId="77777777">
      <w:pPr>
        <w:ind w:firstLine="720"/>
        <w:jc w:val="both"/>
        <w:rPr>
          <w:rFonts w:ascii="Arial" w:hAnsi="Arial" w:cs="Arial"/>
          <w:color w:val="000000"/>
        </w:rPr>
      </w:pPr>
    </w:p>
    <w:p w:rsidR="00BA2F61" w:rsidRDefault="00BA2F61" w14:paraId="1B07F02F" w14:textId="77777777">
      <w:pPr>
        <w:ind w:firstLine="720"/>
        <w:jc w:val="both"/>
        <w:rPr>
          <w:rFonts w:ascii="Arial" w:hAnsi="Arial" w:cs="Arial"/>
          <w:color w:val="333399"/>
        </w:rPr>
      </w:pPr>
    </w:p>
    <w:p w:rsidR="00BA2F61" w:rsidP="449ED393" w:rsidRDefault="449ED393" w14:paraId="5EB723C8" w14:textId="77777777">
      <w:pPr>
        <w:pStyle w:val="Heading8"/>
        <w:numPr>
          <w:ilvl w:val="7"/>
          <w:numId w:val="0"/>
        </w:numPr>
        <w:spacing w:before="48" w:after="20"/>
        <w:rPr>
          <w:rFonts w:ascii="Arial" w:hAnsi="Arial" w:cs="Arial"/>
        </w:rPr>
      </w:pPr>
      <w:r w:rsidRPr="449ED393">
        <w:rPr>
          <w:rFonts w:ascii="Arial" w:hAnsi="Arial" w:cs="Arial"/>
          <w:sz w:val="22"/>
          <w:szCs w:val="22"/>
          <w:u w:val="single"/>
        </w:rPr>
        <w:t>Nov 2013 – Feb 2014:  Next Generation Control System (NGCS, Electro-Motive Diesels, Lagrange, IL, USA.</w:t>
      </w:r>
    </w:p>
    <w:p w:rsidR="00BA2F61" w:rsidRDefault="00BA2F61" w14:paraId="7607ABC0" w14:textId="77777777">
      <w:pPr>
        <w:jc w:val="both"/>
        <w:rPr>
          <w:rFonts w:ascii="Arial" w:hAnsi="Arial" w:cs="Arial"/>
        </w:rPr>
      </w:pPr>
    </w:p>
    <w:p w:rsidR="00BA2F61" w:rsidP="449ED393" w:rsidRDefault="00BA2F61" w14:paraId="595DF221" w14:textId="77777777">
      <w:pPr>
        <w:jc w:val="both"/>
        <w:rPr>
          <w:rFonts w:ascii="Arial" w:hAnsi="Arial" w:cs="Arial"/>
          <w:color w:val="000000" w:themeColor="text1"/>
        </w:rPr>
      </w:pPr>
      <w:r w:rsidRPr="449ED393">
        <w:rPr>
          <w:rFonts w:ascii="Arial" w:hAnsi="Arial" w:cs="Arial"/>
          <w:color w:val="000000"/>
        </w:rPr>
        <w:t xml:space="preserve">The project involved development and migration of the FIRE software over the next generation control system being developed for future rail road electronics at </w:t>
      </w:r>
      <w:r>
        <w:rPr>
          <w:rFonts w:ascii="Arial" w:hAnsi="Arial" w:cs="Arial"/>
          <w:bCs/>
          <w:color w:val="000000"/>
        </w:rPr>
        <w:tab/>
      </w:r>
      <w:r w:rsidRPr="449ED393">
        <w:rPr>
          <w:rFonts w:ascii="Arial" w:hAnsi="Arial" w:cs="Arial"/>
          <w:color w:val="000000"/>
        </w:rPr>
        <w:t xml:space="preserve">EMD. This involved development of new applications and protocols to support the </w:t>
      </w:r>
      <w:r>
        <w:rPr>
          <w:rFonts w:ascii="Arial" w:hAnsi="Arial" w:cs="Arial"/>
          <w:bCs/>
          <w:color w:val="000000"/>
        </w:rPr>
        <w:tab/>
      </w:r>
      <w:r w:rsidRPr="449ED393">
        <w:rPr>
          <w:rFonts w:ascii="Arial" w:hAnsi="Arial" w:cs="Arial"/>
          <w:color w:val="000000"/>
        </w:rPr>
        <w:t>new hardware platform.</w:t>
      </w:r>
    </w:p>
    <w:p w:rsidR="00BA2F61" w:rsidRDefault="00BA2F61" w14:paraId="45E18E60" w14:textId="77777777">
      <w:pPr>
        <w:jc w:val="both"/>
        <w:rPr>
          <w:rFonts w:ascii="Arial" w:hAnsi="Arial" w:cs="Arial"/>
          <w:bCs/>
          <w:color w:val="000000"/>
        </w:rPr>
      </w:pPr>
    </w:p>
    <w:p w:rsidR="00BA2F61" w:rsidP="449ED393" w:rsidRDefault="449ED393" w14:paraId="65F056AC" w14:textId="77777777">
      <w:pPr>
        <w:jc w:val="both"/>
        <w:rPr>
          <w:rFonts w:ascii="Arial" w:hAnsi="Arial" w:cs="Arial"/>
          <w:b/>
          <w:bCs/>
          <w:color w:val="000000" w:themeColor="text1"/>
          <w:lang w:val="en-GB"/>
        </w:rPr>
      </w:pPr>
      <w:r w:rsidRPr="449ED393">
        <w:rPr>
          <w:rFonts w:ascii="Arial" w:hAnsi="Arial" w:eastAsia="Times New Roman" w:cs="Arial"/>
          <w:b/>
          <w:bCs/>
          <w:color w:val="000000" w:themeColor="text1"/>
          <w:lang w:val="en-GB"/>
        </w:rPr>
        <w:t>Role:</w:t>
      </w:r>
      <w:r w:rsidRPr="449ED393">
        <w:rPr>
          <w:rFonts w:ascii="Arial" w:hAnsi="Arial" w:cs="Arial"/>
          <w:color w:val="000000" w:themeColor="text1"/>
        </w:rPr>
        <w:t xml:space="preserve"> Technical Lead</w:t>
      </w:r>
    </w:p>
    <w:p w:rsidR="00BA2F61" w:rsidP="449ED393" w:rsidRDefault="449ED393" w14:paraId="455EEBB0" w14:textId="77777777">
      <w:pPr>
        <w:pStyle w:val="NoSpacing"/>
        <w:jc w:val="both"/>
        <w:rPr>
          <w:rFonts w:ascii="Arial" w:hAnsi="Arial" w:cs="Arial"/>
          <w:color w:val="000000" w:themeColor="text1"/>
        </w:rPr>
      </w:pPr>
      <w:r w:rsidRPr="449ED393">
        <w:rPr>
          <w:rFonts w:ascii="Arial" w:hAnsi="Arial" w:cs="Arial"/>
          <w:b/>
          <w:bCs/>
          <w:color w:val="000000" w:themeColor="text1"/>
          <w:sz w:val="20"/>
          <w:szCs w:val="20"/>
          <w:lang w:val="en-GB"/>
        </w:rPr>
        <w:t xml:space="preserve">Responsibilities: </w:t>
      </w:r>
    </w:p>
    <w:p w:rsidR="00BA2F61" w:rsidP="449ED393" w:rsidRDefault="449ED393" w14:paraId="1D6EBB73" w14:textId="77777777">
      <w:pPr>
        <w:pStyle w:val="BodyText"/>
        <w:numPr>
          <w:ilvl w:val="0"/>
          <w:numId w:val="4"/>
        </w:numPr>
        <w:jc w:val="both"/>
        <w:rPr>
          <w:rFonts w:ascii="Arial" w:hAnsi="Arial" w:cs="Arial"/>
          <w:color w:val="000000" w:themeColor="text1"/>
        </w:rPr>
      </w:pPr>
      <w:r w:rsidRPr="449ED393">
        <w:rPr>
          <w:rFonts w:ascii="Arial" w:hAnsi="Arial" w:cs="Arial"/>
          <w:color w:val="000000" w:themeColor="text1"/>
        </w:rPr>
        <w:lastRenderedPageBreak/>
        <w:t>Drove system architecture decisions and lead projects from concept through the release process.</w:t>
      </w:r>
    </w:p>
    <w:p w:rsidR="00BA2F61" w:rsidP="449ED393" w:rsidRDefault="449ED393" w14:paraId="1C1D32BE" w14:textId="77777777">
      <w:pPr>
        <w:pStyle w:val="BodyText"/>
        <w:numPr>
          <w:ilvl w:val="0"/>
          <w:numId w:val="4"/>
        </w:numPr>
        <w:jc w:val="both"/>
        <w:rPr>
          <w:rFonts w:ascii="Arial" w:hAnsi="Arial" w:cs="Arial"/>
          <w:color w:val="000000" w:themeColor="text1"/>
        </w:rPr>
      </w:pPr>
      <w:r w:rsidRPr="449ED393">
        <w:rPr>
          <w:rFonts w:ascii="Arial" w:hAnsi="Arial" w:cs="Arial"/>
          <w:color w:val="000000" w:themeColor="text1"/>
        </w:rPr>
        <w:t>Trained and mentored junior programmers in programming methodologies and best practices.</w:t>
      </w:r>
    </w:p>
    <w:p w:rsidR="00BA2F61" w:rsidP="449ED393" w:rsidRDefault="449ED393" w14:paraId="48C7B84E" w14:textId="77777777">
      <w:pPr>
        <w:numPr>
          <w:ilvl w:val="0"/>
          <w:numId w:val="4"/>
        </w:numPr>
        <w:jc w:val="both"/>
        <w:rPr>
          <w:rFonts w:ascii="Arial" w:hAnsi="Arial" w:cs="Arial"/>
          <w:color w:val="000000" w:themeColor="text1"/>
        </w:rPr>
      </w:pPr>
      <w:r w:rsidRPr="449ED393">
        <w:rPr>
          <w:rFonts w:ascii="Arial" w:hAnsi="Arial" w:cs="Arial"/>
          <w:color w:val="000000" w:themeColor="text1"/>
        </w:rPr>
        <w:t xml:space="preserve">Lead to the production of over 50 Applications before the time lines provided by the client. </w:t>
      </w:r>
    </w:p>
    <w:p w:rsidR="00BA2F61" w:rsidP="449ED393" w:rsidRDefault="449ED393" w14:paraId="02F37355" w14:textId="77777777">
      <w:pPr>
        <w:numPr>
          <w:ilvl w:val="0"/>
          <w:numId w:val="4"/>
        </w:numPr>
        <w:jc w:val="both"/>
        <w:rPr>
          <w:rFonts w:ascii="Arial" w:hAnsi="Arial" w:cs="Arial"/>
          <w:color w:val="000000" w:themeColor="text1"/>
        </w:rPr>
      </w:pPr>
      <w:r w:rsidRPr="449ED393">
        <w:rPr>
          <w:rFonts w:ascii="Arial" w:hAnsi="Arial" w:cs="Arial"/>
          <w:color w:val="000000" w:themeColor="text1"/>
        </w:rPr>
        <w:t>Worked on Process Improvement projects to add to the value of the customer.</w:t>
      </w:r>
    </w:p>
    <w:p w:rsidR="00BA2F61" w:rsidP="449ED393" w:rsidRDefault="449ED393" w14:paraId="03BF12F5" w14:textId="77777777">
      <w:pPr>
        <w:numPr>
          <w:ilvl w:val="0"/>
          <w:numId w:val="4"/>
        </w:numPr>
        <w:jc w:val="both"/>
        <w:rPr>
          <w:rFonts w:ascii="Arial" w:hAnsi="Arial" w:cs="Arial"/>
          <w:color w:val="000000" w:themeColor="text1"/>
        </w:rPr>
      </w:pPr>
      <w:r w:rsidRPr="449ED393">
        <w:rPr>
          <w:rFonts w:ascii="Arial" w:hAnsi="Arial" w:cs="Arial"/>
          <w:color w:val="000000" w:themeColor="text1"/>
        </w:rPr>
        <w:t>Handled communication between multiple stakeholders and Offshore-Onsite coordination.</w:t>
      </w:r>
    </w:p>
    <w:p w:rsidR="00BA2F61" w:rsidP="449ED393" w:rsidRDefault="449ED393" w14:paraId="2B5E9151" w14:textId="77777777">
      <w:pPr>
        <w:numPr>
          <w:ilvl w:val="0"/>
          <w:numId w:val="4"/>
        </w:numPr>
        <w:jc w:val="both"/>
        <w:rPr>
          <w:rFonts w:ascii="Arial" w:hAnsi="Arial" w:cs="Arial"/>
          <w:color w:val="000000" w:themeColor="text1"/>
        </w:rPr>
      </w:pPr>
      <w:r w:rsidRPr="449ED393">
        <w:rPr>
          <w:rFonts w:ascii="Arial" w:hAnsi="Arial" w:cs="Arial"/>
          <w:color w:val="000000" w:themeColor="text1"/>
        </w:rPr>
        <w:t>Conducted project presentations for the client and to bring new business.</w:t>
      </w:r>
    </w:p>
    <w:p w:rsidR="00BA2F61" w:rsidRDefault="00BA2F61" w14:paraId="46FB3561" w14:textId="77777777">
      <w:pPr>
        <w:pStyle w:val="BodyText"/>
        <w:jc w:val="both"/>
        <w:rPr>
          <w:rFonts w:ascii="Arial" w:hAnsi="Arial" w:cs="Arial"/>
          <w:bCs/>
          <w:color w:val="000000"/>
        </w:rPr>
      </w:pPr>
    </w:p>
    <w:p w:rsidR="00BA2F61" w:rsidRDefault="00BA2F61" w14:paraId="58B1A28D" w14:textId="77777777">
      <w:pPr>
        <w:pStyle w:val="NoSpacing"/>
        <w:jc w:val="both"/>
      </w:pPr>
    </w:p>
    <w:p w:rsidR="00BA2F61" w:rsidP="449ED393" w:rsidRDefault="449ED393" w14:paraId="5F0BD2F5" w14:textId="77777777">
      <w:pPr>
        <w:jc w:val="both"/>
        <w:rPr>
          <w:rFonts w:ascii="Arial" w:hAnsi="Arial" w:cs="Arial"/>
          <w:color w:val="333399"/>
        </w:rPr>
      </w:pPr>
      <w:r w:rsidRPr="449ED393">
        <w:rPr>
          <w:rFonts w:ascii="Arial" w:hAnsi="Arial" w:cs="Arial"/>
          <w:b/>
          <w:bCs/>
          <w:color w:val="000000" w:themeColor="text1"/>
          <w:lang w:val="en-GB"/>
        </w:rPr>
        <w:t>Environment</w:t>
      </w:r>
      <w:r w:rsidRPr="449ED393">
        <w:rPr>
          <w:rFonts w:ascii="Arial" w:hAnsi="Arial" w:cs="Arial"/>
          <w:color w:val="000000" w:themeColor="text1"/>
          <w:lang w:val="en-GB"/>
        </w:rPr>
        <w:t>:</w:t>
      </w:r>
      <w:r w:rsidRPr="449ED393">
        <w:rPr>
          <w:rFonts w:ascii="Arial" w:hAnsi="Arial" w:cs="Arial"/>
          <w:color w:val="000000" w:themeColor="text1"/>
        </w:rPr>
        <w:t xml:space="preserve"> C++</w:t>
      </w:r>
      <w:proofErr w:type="gramStart"/>
      <w:r w:rsidRPr="449ED393">
        <w:rPr>
          <w:rFonts w:ascii="Arial" w:hAnsi="Arial" w:cs="Arial"/>
          <w:color w:val="000000" w:themeColor="text1"/>
        </w:rPr>
        <w:t>,</w:t>
      </w:r>
      <w:proofErr w:type="spellStart"/>
      <w:r w:rsidRPr="449ED393">
        <w:rPr>
          <w:rFonts w:ascii="Arial" w:hAnsi="Arial" w:cs="Arial"/>
          <w:color w:val="000000" w:themeColor="text1"/>
        </w:rPr>
        <w:t>QNX,Shell</w:t>
      </w:r>
      <w:proofErr w:type="spellEnd"/>
      <w:proofErr w:type="gramEnd"/>
      <w:r w:rsidRPr="449ED393">
        <w:rPr>
          <w:rFonts w:ascii="Arial" w:hAnsi="Arial" w:cs="Arial"/>
          <w:color w:val="000000" w:themeColor="text1"/>
        </w:rPr>
        <w:t xml:space="preserve"> </w:t>
      </w:r>
      <w:proofErr w:type="spellStart"/>
      <w:r w:rsidRPr="449ED393">
        <w:rPr>
          <w:rFonts w:ascii="Arial" w:hAnsi="Arial" w:cs="Arial"/>
          <w:color w:val="000000" w:themeColor="text1"/>
        </w:rPr>
        <w:t>Scripting,IPC,Photon</w:t>
      </w:r>
      <w:proofErr w:type="spellEnd"/>
      <w:r w:rsidRPr="449ED393">
        <w:rPr>
          <w:rFonts w:ascii="Arial" w:hAnsi="Arial" w:cs="Arial"/>
          <w:color w:val="000000" w:themeColor="text1"/>
        </w:rPr>
        <w:t xml:space="preserve"> </w:t>
      </w:r>
      <w:proofErr w:type="spellStart"/>
      <w:r w:rsidRPr="449ED393">
        <w:rPr>
          <w:rFonts w:ascii="Arial" w:hAnsi="Arial" w:cs="Arial"/>
          <w:color w:val="000000" w:themeColor="text1"/>
        </w:rPr>
        <w:t>Applications,HMI</w:t>
      </w:r>
      <w:proofErr w:type="spellEnd"/>
      <w:r w:rsidRPr="449ED393">
        <w:rPr>
          <w:rFonts w:ascii="Arial" w:hAnsi="Arial" w:cs="Arial"/>
          <w:color w:val="000000" w:themeColor="text1"/>
        </w:rPr>
        <w:t xml:space="preserve"> development. Rhapsody Modeling tools, Rational DOORS.</w:t>
      </w:r>
    </w:p>
    <w:p w:rsidR="00BA2F61" w:rsidRDefault="00BA2F61" w14:paraId="4921C218" w14:textId="77777777">
      <w:pPr>
        <w:jc w:val="both"/>
        <w:rPr>
          <w:rFonts w:ascii="Arial" w:hAnsi="Arial" w:cs="Arial"/>
          <w:bCs/>
          <w:color w:val="333399"/>
        </w:rPr>
      </w:pPr>
    </w:p>
    <w:p w:rsidR="00BA2F61" w:rsidP="449ED393" w:rsidRDefault="449ED393" w14:paraId="7959BBBD" w14:textId="77777777">
      <w:pPr>
        <w:pStyle w:val="Heading8"/>
        <w:numPr>
          <w:ilvl w:val="7"/>
          <w:numId w:val="0"/>
        </w:numPr>
        <w:spacing w:before="48" w:after="20"/>
        <w:rPr>
          <w:rFonts w:ascii="Arial" w:hAnsi="Arial" w:cs="Arial"/>
        </w:rPr>
      </w:pPr>
      <w:r w:rsidRPr="449ED393">
        <w:rPr>
          <w:rFonts w:ascii="Arial" w:hAnsi="Arial" w:cs="Arial"/>
          <w:sz w:val="22"/>
          <w:szCs w:val="22"/>
          <w:u w:val="single"/>
        </w:rPr>
        <w:t>Mar 2012 – Oct 2013: UP Railroad, Electro-Motive Diesels, Lagrange, IL, USA.</w:t>
      </w:r>
    </w:p>
    <w:p w:rsidR="00BA2F61" w:rsidRDefault="00BA2F61" w14:paraId="02F46210" w14:textId="77777777">
      <w:pPr>
        <w:jc w:val="both"/>
        <w:rPr>
          <w:rFonts w:ascii="Arial" w:hAnsi="Arial" w:eastAsia="Times New Roman" w:cs="Arial"/>
          <w:b/>
        </w:rPr>
      </w:pPr>
    </w:p>
    <w:p w:rsidR="00BA2F61" w:rsidP="449ED393" w:rsidRDefault="449ED393" w14:paraId="7C4054CF" w14:textId="77777777">
      <w:pPr>
        <w:jc w:val="both"/>
        <w:rPr>
          <w:rFonts w:ascii="Arial" w:hAnsi="Arial" w:cs="Arial"/>
          <w:color w:val="000000" w:themeColor="text1"/>
        </w:rPr>
      </w:pPr>
      <w:r w:rsidRPr="449ED393">
        <w:rPr>
          <w:rFonts w:ascii="Arial" w:hAnsi="Arial" w:cs="Arial"/>
          <w:color w:val="000000" w:themeColor="text1"/>
        </w:rPr>
        <w:t xml:space="preserve">The project involved development of over 1000 change requests to the FIRE software to satisfy the requirements of specific customers. The project life cycle included requirement analysis, design, development, testing and deployment in various phases.  </w:t>
      </w:r>
    </w:p>
    <w:p w:rsidR="00BA2F61" w:rsidRDefault="00BA2F61" w14:paraId="1FD4F472" w14:textId="77777777">
      <w:pPr>
        <w:jc w:val="both"/>
        <w:rPr>
          <w:rFonts w:ascii="Arial" w:hAnsi="Arial" w:cs="Arial"/>
          <w:bCs/>
          <w:color w:val="000000"/>
        </w:rPr>
      </w:pPr>
    </w:p>
    <w:p w:rsidR="00BA2F61" w:rsidP="449ED393" w:rsidRDefault="449ED393" w14:paraId="62D43010" w14:textId="77777777">
      <w:pPr>
        <w:jc w:val="both"/>
        <w:rPr>
          <w:rFonts w:ascii="Arial" w:hAnsi="Arial" w:cs="Arial"/>
          <w:color w:val="000000" w:themeColor="text1"/>
          <w:lang w:val="en-GB"/>
        </w:rPr>
      </w:pPr>
      <w:r w:rsidRPr="449ED393">
        <w:rPr>
          <w:rFonts w:ascii="Arial" w:hAnsi="Arial" w:cs="Arial"/>
          <w:b/>
          <w:bCs/>
          <w:color w:val="000000" w:themeColor="text1"/>
        </w:rPr>
        <w:t>Role:</w:t>
      </w:r>
      <w:r w:rsidRPr="449ED393">
        <w:rPr>
          <w:rFonts w:ascii="Arial" w:hAnsi="Arial" w:cs="Arial"/>
          <w:color w:val="000000" w:themeColor="text1"/>
        </w:rPr>
        <w:t xml:space="preserve"> Senior Developer</w:t>
      </w:r>
    </w:p>
    <w:p w:rsidR="00BA2F61" w:rsidRDefault="00BA2F61" w14:paraId="5D400D06" w14:textId="77777777">
      <w:pPr>
        <w:jc w:val="both"/>
        <w:rPr>
          <w:rFonts w:ascii="Arial" w:hAnsi="Arial" w:cs="Arial"/>
          <w:bCs/>
          <w:color w:val="000000"/>
          <w:lang w:val="en-GB"/>
        </w:rPr>
      </w:pPr>
    </w:p>
    <w:p w:rsidR="00BA2F61" w:rsidP="449ED393" w:rsidRDefault="449ED393" w14:paraId="43CEB4EB" w14:textId="77777777">
      <w:pPr>
        <w:pStyle w:val="NoSpacing"/>
        <w:jc w:val="both"/>
        <w:rPr>
          <w:rFonts w:ascii="Arial" w:hAnsi="Arial" w:cs="Arial"/>
          <w:sz w:val="20"/>
          <w:szCs w:val="20"/>
          <w:lang w:val="en-GB"/>
        </w:rPr>
      </w:pPr>
      <w:r w:rsidRPr="449ED393">
        <w:rPr>
          <w:rFonts w:ascii="Arial" w:hAnsi="Arial" w:cs="Arial"/>
          <w:b/>
          <w:bCs/>
          <w:color w:val="000000" w:themeColor="text1"/>
          <w:sz w:val="20"/>
          <w:szCs w:val="20"/>
          <w:lang w:val="en-GB"/>
        </w:rPr>
        <w:t xml:space="preserve">Responsibilities: </w:t>
      </w:r>
    </w:p>
    <w:p w:rsidR="00BA2F61" w:rsidP="449ED393" w:rsidRDefault="449ED393" w14:paraId="1F566DA7"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Worked on requirement understanding and management in IBM Rational DOORS</w:t>
      </w:r>
    </w:p>
    <w:p w:rsidR="00BA2F61" w:rsidP="449ED393" w:rsidRDefault="449ED393" w14:paraId="2F1A96D6"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 xml:space="preserve">Worked on Design and Development of various CRs. </w:t>
      </w:r>
    </w:p>
    <w:p w:rsidR="00BA2F61" w:rsidP="449ED393" w:rsidRDefault="449ED393" w14:paraId="33FA63EC"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Worked on Code Reviews and development of MISRA Compliant code.</w:t>
      </w:r>
    </w:p>
    <w:p w:rsidR="00BA2F61" w:rsidP="449ED393" w:rsidRDefault="449ED393" w14:paraId="7669EB00"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Mentored team and other group members regarding the design procedures and development activities for functional modules.</w:t>
      </w:r>
    </w:p>
    <w:p w:rsidR="00BA2F61" w:rsidP="449ED393" w:rsidRDefault="449ED393" w14:paraId="00DD1EE5"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Worked on Performance tuning of drivers and applications based on protocols as RS232</w:t>
      </w:r>
      <w:proofErr w:type="gramStart"/>
      <w:r w:rsidRPr="449ED393">
        <w:rPr>
          <w:rFonts w:ascii="Arial" w:hAnsi="Arial" w:cs="Arial"/>
          <w:sz w:val="20"/>
          <w:szCs w:val="20"/>
          <w:lang w:val="en-GB"/>
        </w:rPr>
        <w:t>,CAN</w:t>
      </w:r>
      <w:proofErr w:type="gramEnd"/>
      <w:r w:rsidRPr="449ED393">
        <w:rPr>
          <w:rFonts w:ascii="Arial" w:hAnsi="Arial" w:cs="Arial"/>
          <w:sz w:val="20"/>
          <w:szCs w:val="20"/>
          <w:lang w:val="en-GB"/>
        </w:rPr>
        <w:t xml:space="preserve"> and USB.</w:t>
      </w:r>
    </w:p>
    <w:p w:rsidR="00BA2F61" w:rsidP="449ED393" w:rsidRDefault="449ED393" w14:paraId="56D45961"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Worked on optimizations of GUI based applications.</w:t>
      </w:r>
    </w:p>
    <w:p w:rsidR="00BA2F61" w:rsidP="449ED393" w:rsidRDefault="449ED393" w14:paraId="573CC3BD"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Implemented a pdf reader application for QNX operating system.</w:t>
      </w:r>
    </w:p>
    <w:p w:rsidR="00BA2F61" w:rsidP="449ED393" w:rsidRDefault="449ED393" w14:paraId="228039E4"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Received client appreciation for the memory usage tool developed and deployed.</w:t>
      </w:r>
    </w:p>
    <w:p w:rsidR="00BA2F61" w:rsidRDefault="00BA2F61" w14:paraId="6197A808" w14:textId="77777777">
      <w:pPr>
        <w:pStyle w:val="NoSpacing"/>
        <w:jc w:val="both"/>
        <w:rPr>
          <w:rFonts w:ascii="Arial" w:hAnsi="Arial" w:cs="Arial"/>
          <w:bCs/>
          <w:sz w:val="20"/>
          <w:szCs w:val="20"/>
          <w:lang w:val="en-GB"/>
        </w:rPr>
      </w:pPr>
    </w:p>
    <w:p w:rsidR="00BA2F61" w:rsidP="449ED393" w:rsidRDefault="449ED393" w14:paraId="70A0EC72" w14:textId="77777777">
      <w:pPr>
        <w:jc w:val="both"/>
        <w:rPr>
          <w:rFonts w:ascii="Arial" w:hAnsi="Arial" w:cs="Arial"/>
          <w:color w:val="000000" w:themeColor="text1"/>
          <w:lang w:val="en-GB"/>
        </w:rPr>
      </w:pPr>
      <w:r w:rsidRPr="449ED393">
        <w:rPr>
          <w:rFonts w:ascii="Arial" w:hAnsi="Arial" w:cs="Arial"/>
          <w:b/>
          <w:bCs/>
          <w:color w:val="000000" w:themeColor="text1"/>
          <w:lang w:val="en-GB"/>
        </w:rPr>
        <w:t>Environment</w:t>
      </w:r>
      <w:r w:rsidRPr="449ED393">
        <w:rPr>
          <w:rFonts w:ascii="Arial" w:hAnsi="Arial" w:cs="Arial"/>
          <w:color w:val="000000" w:themeColor="text1"/>
          <w:lang w:val="en-GB"/>
        </w:rPr>
        <w:t>: C,C++,</w:t>
      </w:r>
      <w:proofErr w:type="spellStart"/>
      <w:r w:rsidRPr="449ED393">
        <w:rPr>
          <w:rFonts w:ascii="Arial" w:hAnsi="Arial" w:cs="Arial"/>
          <w:color w:val="000000" w:themeColor="text1"/>
          <w:lang w:val="en-GB"/>
        </w:rPr>
        <w:t>QNX,Shell</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Scripting,MISRA</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C,IPC,CAN,Serial</w:t>
      </w:r>
      <w:proofErr w:type="spellEnd"/>
      <w:r w:rsidRPr="449ED393">
        <w:rPr>
          <w:rFonts w:ascii="Arial" w:hAnsi="Arial" w:cs="Arial"/>
          <w:color w:val="000000" w:themeColor="text1"/>
          <w:lang w:val="en-GB"/>
        </w:rPr>
        <w:t xml:space="preserve"> Controllers design and testing, Photon ,</w:t>
      </w:r>
      <w:proofErr w:type="spellStart"/>
      <w:r w:rsidRPr="449ED393">
        <w:rPr>
          <w:rFonts w:ascii="Arial" w:hAnsi="Arial" w:cs="Arial"/>
          <w:color w:val="000000" w:themeColor="text1"/>
          <w:lang w:val="en-GB"/>
        </w:rPr>
        <w:t>PHAB,XML,Middleware</w:t>
      </w:r>
      <w:proofErr w:type="spellEnd"/>
      <w:r w:rsidRPr="449ED393">
        <w:rPr>
          <w:rFonts w:ascii="Arial" w:hAnsi="Arial" w:cs="Arial"/>
          <w:color w:val="000000" w:themeColor="text1"/>
          <w:lang w:val="en-GB"/>
        </w:rPr>
        <w:t xml:space="preserve">, High Availability </w:t>
      </w:r>
      <w:proofErr w:type="spellStart"/>
      <w:r w:rsidRPr="449ED393">
        <w:rPr>
          <w:rFonts w:ascii="Arial" w:hAnsi="Arial" w:cs="Arial"/>
          <w:color w:val="000000" w:themeColor="text1"/>
          <w:lang w:val="en-GB"/>
        </w:rPr>
        <w:t>Management,Adaptive</w:t>
      </w:r>
      <w:proofErr w:type="spellEnd"/>
      <w:r w:rsidRPr="449ED393">
        <w:rPr>
          <w:rFonts w:ascii="Arial" w:hAnsi="Arial" w:cs="Arial"/>
          <w:color w:val="000000" w:themeColor="text1"/>
          <w:lang w:val="en-GB"/>
        </w:rPr>
        <w:t xml:space="preserve"> Partitioning and Memory profiling.</w:t>
      </w:r>
    </w:p>
    <w:p w:rsidR="00BA2F61" w:rsidRDefault="00BA2F61" w14:paraId="69CD3272" w14:textId="77777777">
      <w:pPr>
        <w:jc w:val="both"/>
        <w:rPr>
          <w:rFonts w:ascii="Arial" w:hAnsi="Arial" w:cs="Arial"/>
          <w:bCs/>
          <w:color w:val="000000"/>
          <w:lang w:val="en-GB"/>
        </w:rPr>
      </w:pPr>
    </w:p>
    <w:p w:rsidR="00BA2F61" w:rsidRDefault="00BA2F61" w14:paraId="1A1665D3" w14:textId="77777777">
      <w:pPr>
        <w:jc w:val="both"/>
        <w:rPr>
          <w:rFonts w:ascii="Arial" w:hAnsi="Arial" w:cs="Arial"/>
          <w:bCs/>
          <w:color w:val="000000"/>
          <w:lang w:val="en-GB"/>
        </w:rPr>
      </w:pPr>
    </w:p>
    <w:p w:rsidR="00BA2F61" w:rsidRDefault="00BA2F61" w14:paraId="68DF8758" w14:textId="77777777">
      <w:pPr>
        <w:jc w:val="both"/>
        <w:rPr>
          <w:rFonts w:ascii="Arial" w:hAnsi="Arial" w:cs="Arial"/>
        </w:rPr>
      </w:pPr>
    </w:p>
    <w:p w:rsidR="00BA2F61" w:rsidP="449ED393" w:rsidRDefault="449ED393" w14:paraId="086DA87A" w14:textId="77777777">
      <w:pPr>
        <w:jc w:val="both"/>
        <w:rPr>
          <w:rFonts w:ascii="Arial" w:hAnsi="Arial" w:eastAsia="Times New Roman" w:cs="Arial"/>
          <w:b/>
          <w:bCs/>
        </w:rPr>
      </w:pPr>
      <w:r w:rsidRPr="449ED393">
        <w:rPr>
          <w:rFonts w:ascii="Arial" w:hAnsi="Arial" w:eastAsia="Times New Roman" w:cs="Arial"/>
          <w:b/>
          <w:bCs/>
          <w:sz w:val="22"/>
          <w:szCs w:val="22"/>
          <w:u w:val="single"/>
        </w:rPr>
        <w:t>Mar 2009 – Feb 2012: Functionally Integrated Railroad Electronics Migration – OS Upgrade, Electro-Motive Diesels, Lagrange, IL, USA.</w:t>
      </w:r>
    </w:p>
    <w:p w:rsidR="00BA2F61" w:rsidRDefault="00BA2F61" w14:paraId="231E5054" w14:textId="77777777">
      <w:pPr>
        <w:jc w:val="both"/>
        <w:rPr>
          <w:rFonts w:ascii="Arial" w:hAnsi="Arial" w:eastAsia="Times New Roman" w:cs="Arial"/>
          <w:b/>
        </w:rPr>
      </w:pPr>
    </w:p>
    <w:p w:rsidR="00BA2F61" w:rsidP="449ED393" w:rsidRDefault="449ED393" w14:paraId="14DE93C3" w14:textId="77777777">
      <w:pPr>
        <w:pStyle w:val="NoSpacing"/>
        <w:jc w:val="both"/>
        <w:rPr>
          <w:rFonts w:ascii="Arial" w:hAnsi="Arial" w:cs="Arial"/>
          <w:sz w:val="20"/>
          <w:szCs w:val="20"/>
          <w:lang w:val="en-GB"/>
        </w:rPr>
      </w:pPr>
      <w:r w:rsidRPr="449ED393">
        <w:rPr>
          <w:rFonts w:ascii="Arial" w:hAnsi="Arial" w:cs="Arial"/>
          <w:sz w:val="20"/>
          <w:szCs w:val="20"/>
          <w:lang w:val="en-GB"/>
        </w:rPr>
        <w:t>The project involved the analysis and porting of FIRE software from Windows to QNX operating system.</w:t>
      </w:r>
    </w:p>
    <w:p w:rsidR="00BA2F61" w:rsidRDefault="00BA2F61" w14:paraId="334B2435" w14:textId="77777777">
      <w:pPr>
        <w:pStyle w:val="NoSpacing"/>
        <w:ind w:left="720"/>
        <w:jc w:val="both"/>
        <w:rPr>
          <w:rFonts w:ascii="Arial" w:hAnsi="Arial" w:cs="Arial"/>
          <w:sz w:val="20"/>
          <w:szCs w:val="20"/>
          <w:lang w:val="en-GB"/>
        </w:rPr>
      </w:pPr>
    </w:p>
    <w:p w:rsidR="00BA2F61" w:rsidP="449ED393" w:rsidRDefault="449ED393" w14:paraId="28B0F2C3" w14:textId="77777777">
      <w:pPr>
        <w:pStyle w:val="NoSpacing"/>
        <w:jc w:val="both"/>
        <w:rPr>
          <w:rFonts w:ascii="Arial" w:hAnsi="Arial" w:cs="Arial"/>
          <w:sz w:val="20"/>
          <w:szCs w:val="20"/>
          <w:lang w:val="en-GB"/>
        </w:rPr>
      </w:pPr>
      <w:r w:rsidRPr="449ED393">
        <w:rPr>
          <w:rFonts w:ascii="Arial" w:hAnsi="Arial" w:cs="Arial"/>
          <w:sz w:val="20"/>
          <w:szCs w:val="20"/>
          <w:lang w:val="en-GB"/>
        </w:rPr>
        <w:t>FIRE is an Operator Console for Locomotive Operator, extensive GUI integrated with supporting modules dedicated for specific functionality. The GUI developed for this system has the most advanced HMI in all Locomotive systems.</w:t>
      </w:r>
    </w:p>
    <w:p w:rsidR="00BA2F61" w:rsidRDefault="00BA2F61" w14:paraId="63BF25CD" w14:textId="77777777">
      <w:pPr>
        <w:pStyle w:val="NoSpacing"/>
        <w:ind w:left="720"/>
        <w:jc w:val="both"/>
        <w:rPr>
          <w:rFonts w:ascii="Arial" w:hAnsi="Arial" w:cs="Arial"/>
          <w:sz w:val="20"/>
          <w:szCs w:val="20"/>
          <w:lang w:val="en-GB"/>
        </w:rPr>
      </w:pPr>
    </w:p>
    <w:p w:rsidR="00BA2F61" w:rsidP="449ED393" w:rsidRDefault="449ED393" w14:paraId="657C758F" w14:textId="77777777">
      <w:pPr>
        <w:pStyle w:val="NoSpacing"/>
        <w:jc w:val="both"/>
        <w:rPr>
          <w:rFonts w:ascii="Arial" w:hAnsi="Arial" w:cs="Arial"/>
          <w:sz w:val="20"/>
          <w:szCs w:val="20"/>
          <w:lang w:val="en-GB"/>
        </w:rPr>
      </w:pPr>
      <w:r w:rsidRPr="449ED393">
        <w:rPr>
          <w:rFonts w:ascii="Arial" w:hAnsi="Arial" w:cs="Arial"/>
          <w:sz w:val="20"/>
          <w:szCs w:val="20"/>
          <w:lang w:val="en-GB"/>
        </w:rPr>
        <w:t>Functionality includes communication with different Locomotive Subsystems on CAN, Lon works, RS422, RS232, TCP/IP, UDP and WLAN. Communication between modules is based on Publisher-Subscriber pattern handled using a Middleware.</w:t>
      </w:r>
    </w:p>
    <w:p w:rsidR="00BA2F61" w:rsidRDefault="00BA2F61" w14:paraId="58E6EB3E" w14:textId="77777777">
      <w:pPr>
        <w:pStyle w:val="NoSpacing"/>
        <w:ind w:left="720"/>
        <w:jc w:val="both"/>
        <w:rPr>
          <w:rFonts w:ascii="Arial" w:hAnsi="Arial" w:cs="Arial"/>
          <w:bCs/>
          <w:sz w:val="20"/>
          <w:szCs w:val="20"/>
          <w:lang w:val="en-GB"/>
        </w:rPr>
      </w:pPr>
    </w:p>
    <w:p w:rsidR="00BA2F61" w:rsidP="449ED393" w:rsidRDefault="449ED393" w14:paraId="1F8D1384" w14:textId="77777777">
      <w:pPr>
        <w:jc w:val="both"/>
        <w:rPr>
          <w:rFonts w:ascii="Arial" w:hAnsi="Arial" w:cs="Arial"/>
          <w:b/>
          <w:bCs/>
          <w:color w:val="000000" w:themeColor="text1"/>
          <w:lang w:val="en-GB"/>
        </w:rPr>
      </w:pPr>
      <w:r w:rsidRPr="449ED393">
        <w:rPr>
          <w:rFonts w:ascii="Arial" w:hAnsi="Arial" w:cs="Arial"/>
          <w:b/>
          <w:bCs/>
          <w:color w:val="000000" w:themeColor="text1"/>
        </w:rPr>
        <w:t>Role:</w:t>
      </w:r>
      <w:r w:rsidRPr="449ED393">
        <w:rPr>
          <w:rFonts w:ascii="Arial" w:hAnsi="Arial" w:cs="Arial"/>
          <w:color w:val="000000" w:themeColor="text1"/>
        </w:rPr>
        <w:t xml:space="preserve"> Developer</w:t>
      </w:r>
    </w:p>
    <w:p w:rsidR="00BA2F61" w:rsidP="449ED393" w:rsidRDefault="449ED393" w14:paraId="7FC82847" w14:textId="77777777">
      <w:pPr>
        <w:pStyle w:val="NoSpacing"/>
        <w:jc w:val="both"/>
        <w:rPr>
          <w:rFonts w:ascii="Arial" w:hAnsi="Arial" w:cs="Arial"/>
          <w:sz w:val="20"/>
          <w:szCs w:val="20"/>
        </w:rPr>
      </w:pPr>
      <w:r w:rsidRPr="449ED393">
        <w:rPr>
          <w:rFonts w:ascii="Arial" w:hAnsi="Arial" w:cs="Arial"/>
          <w:b/>
          <w:bCs/>
          <w:color w:val="000000" w:themeColor="text1"/>
          <w:sz w:val="20"/>
          <w:szCs w:val="20"/>
          <w:lang w:val="en-GB"/>
        </w:rPr>
        <w:t xml:space="preserve">Responsibilities: </w:t>
      </w:r>
    </w:p>
    <w:p w:rsidRPr="00B76DF2" w:rsidR="00B76DF2" w:rsidP="449ED393" w:rsidRDefault="449ED393" w14:paraId="39988645" w14:textId="77777777">
      <w:pPr>
        <w:pStyle w:val="NoSpacing"/>
        <w:numPr>
          <w:ilvl w:val="0"/>
          <w:numId w:val="3"/>
        </w:numPr>
        <w:jc w:val="both"/>
        <w:rPr>
          <w:rFonts w:ascii="Arial" w:hAnsi="Arial" w:cs="Arial"/>
          <w:sz w:val="20"/>
          <w:szCs w:val="20"/>
        </w:rPr>
      </w:pPr>
      <w:r w:rsidRPr="449ED393">
        <w:rPr>
          <w:rFonts w:ascii="Arial" w:hAnsi="Arial" w:cs="Arial"/>
          <w:sz w:val="20"/>
          <w:szCs w:val="20"/>
        </w:rPr>
        <w:t>Understood the client specifications and wrote requirements for the new system</w:t>
      </w:r>
    </w:p>
    <w:p w:rsidR="00BA2F61" w:rsidP="449ED393" w:rsidRDefault="449ED393" w14:paraId="0E29F075" w14:textId="77777777">
      <w:pPr>
        <w:pStyle w:val="NoSpacing"/>
        <w:numPr>
          <w:ilvl w:val="0"/>
          <w:numId w:val="3"/>
        </w:numPr>
        <w:jc w:val="both"/>
        <w:rPr>
          <w:rFonts w:ascii="Arial" w:hAnsi="Arial" w:cs="Arial"/>
          <w:sz w:val="20"/>
          <w:szCs w:val="20"/>
        </w:rPr>
      </w:pPr>
      <w:r w:rsidRPr="449ED393">
        <w:rPr>
          <w:rFonts w:ascii="Arial" w:hAnsi="Arial" w:cs="Arial"/>
          <w:sz w:val="20"/>
          <w:szCs w:val="20"/>
          <w:lang w:val="en-GB"/>
        </w:rPr>
        <w:lastRenderedPageBreak/>
        <w:t>Worked rigorously on creating Business Applications, Controllers and HMI for the new system</w:t>
      </w:r>
    </w:p>
    <w:p w:rsidR="00BA2F61" w:rsidP="449ED393" w:rsidRDefault="449ED393" w14:paraId="78A927F4" w14:textId="77777777">
      <w:pPr>
        <w:pStyle w:val="NoSpacing"/>
        <w:numPr>
          <w:ilvl w:val="0"/>
          <w:numId w:val="3"/>
        </w:numPr>
        <w:jc w:val="both"/>
        <w:rPr>
          <w:rFonts w:ascii="Arial" w:hAnsi="Arial" w:cs="Arial"/>
          <w:sz w:val="20"/>
          <w:szCs w:val="20"/>
        </w:rPr>
      </w:pPr>
      <w:r w:rsidRPr="449ED393">
        <w:rPr>
          <w:rFonts w:ascii="Arial" w:hAnsi="Arial" w:cs="Arial"/>
          <w:sz w:val="20"/>
          <w:szCs w:val="20"/>
        </w:rPr>
        <w:t>Worked on using XML as the database for the control system.</w:t>
      </w:r>
    </w:p>
    <w:p w:rsidR="00BA2F61" w:rsidP="449ED393" w:rsidRDefault="449ED393" w14:paraId="63AB0CCD"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rPr>
        <w:t>Have diagnosed system faults for deadlocks, Real Time priority scenarios, data recovery and performance deadlocks.</w:t>
      </w:r>
    </w:p>
    <w:p w:rsidR="00BA2F61" w:rsidP="449ED393" w:rsidRDefault="449ED393" w14:paraId="54610D61" w14:textId="77777777">
      <w:pPr>
        <w:pStyle w:val="NoSpacing"/>
        <w:numPr>
          <w:ilvl w:val="0"/>
          <w:numId w:val="3"/>
        </w:numPr>
        <w:jc w:val="both"/>
        <w:rPr>
          <w:rFonts w:ascii="Arial" w:hAnsi="Arial" w:cs="Arial"/>
          <w:sz w:val="20"/>
          <w:szCs w:val="20"/>
          <w:lang w:val="en-GB"/>
        </w:rPr>
      </w:pPr>
      <w:r w:rsidRPr="449ED393">
        <w:rPr>
          <w:rFonts w:ascii="Arial" w:hAnsi="Arial" w:cs="Arial"/>
          <w:sz w:val="20"/>
          <w:szCs w:val="20"/>
          <w:lang w:val="en-GB"/>
        </w:rPr>
        <w:t>Was involved in Unit testing and functional testing of various modules.</w:t>
      </w:r>
    </w:p>
    <w:p w:rsidR="00BA2F61" w:rsidP="449ED393" w:rsidRDefault="449ED393" w14:paraId="77AC9CA4" w14:textId="77777777">
      <w:pPr>
        <w:pStyle w:val="NoSpacing"/>
        <w:numPr>
          <w:ilvl w:val="0"/>
          <w:numId w:val="3"/>
        </w:numPr>
        <w:jc w:val="both"/>
        <w:rPr>
          <w:rFonts w:ascii="Arial" w:hAnsi="Arial" w:cs="Arial"/>
          <w:sz w:val="20"/>
          <w:szCs w:val="20"/>
        </w:rPr>
      </w:pPr>
      <w:r w:rsidRPr="449ED393">
        <w:rPr>
          <w:rFonts w:ascii="Arial" w:hAnsi="Arial" w:cs="Arial"/>
          <w:sz w:val="20"/>
          <w:szCs w:val="20"/>
          <w:lang w:val="en-GB"/>
        </w:rPr>
        <w:t>Worked on Serial communication based Simulator development to test the hardware control applications.</w:t>
      </w:r>
    </w:p>
    <w:p w:rsidR="00BA2F61" w:rsidP="449ED393" w:rsidRDefault="449ED393" w14:paraId="44601570" w14:textId="77777777">
      <w:pPr>
        <w:pStyle w:val="NoSpacing"/>
        <w:numPr>
          <w:ilvl w:val="0"/>
          <w:numId w:val="3"/>
        </w:numPr>
        <w:jc w:val="both"/>
        <w:rPr>
          <w:rFonts w:ascii="Arial" w:hAnsi="Arial" w:cs="Arial"/>
          <w:sz w:val="20"/>
          <w:szCs w:val="20"/>
        </w:rPr>
      </w:pPr>
      <w:r w:rsidRPr="449ED393">
        <w:rPr>
          <w:rFonts w:ascii="Arial" w:hAnsi="Arial" w:cs="Arial"/>
          <w:sz w:val="20"/>
          <w:szCs w:val="20"/>
        </w:rPr>
        <w:t>Worked on the Integration of various modules within the system</w:t>
      </w:r>
    </w:p>
    <w:p w:rsidR="00BA2F61" w:rsidP="449ED393" w:rsidRDefault="449ED393" w14:paraId="0434A223" w14:textId="77777777">
      <w:pPr>
        <w:pStyle w:val="NoSpacing"/>
        <w:numPr>
          <w:ilvl w:val="0"/>
          <w:numId w:val="3"/>
        </w:numPr>
        <w:jc w:val="both"/>
        <w:rPr>
          <w:rFonts w:ascii="Arial" w:hAnsi="Arial" w:cs="Arial"/>
          <w:sz w:val="20"/>
          <w:szCs w:val="20"/>
        </w:rPr>
      </w:pPr>
      <w:r w:rsidRPr="449ED393">
        <w:rPr>
          <w:rFonts w:ascii="Arial" w:hAnsi="Arial" w:cs="Arial"/>
          <w:sz w:val="20"/>
          <w:szCs w:val="20"/>
        </w:rPr>
        <w:t>Delivered demos to clients and internal training sessions to team members.</w:t>
      </w:r>
    </w:p>
    <w:p w:rsidR="00BA2F61" w:rsidP="449ED393" w:rsidRDefault="449ED393" w14:paraId="3833C01E" w14:textId="77777777">
      <w:pPr>
        <w:pStyle w:val="NoSpacing"/>
        <w:numPr>
          <w:ilvl w:val="0"/>
          <w:numId w:val="3"/>
        </w:numPr>
        <w:jc w:val="both"/>
        <w:rPr>
          <w:rFonts w:ascii="Arial" w:hAnsi="Arial" w:cs="Arial"/>
          <w:sz w:val="20"/>
          <w:szCs w:val="20"/>
        </w:rPr>
      </w:pPr>
      <w:r w:rsidRPr="449ED393">
        <w:rPr>
          <w:rFonts w:ascii="Arial" w:hAnsi="Arial" w:cs="Arial"/>
          <w:sz w:val="20"/>
          <w:szCs w:val="20"/>
        </w:rPr>
        <w:t>Worked on Code Reviews and development of MISRA Compliant code.</w:t>
      </w:r>
    </w:p>
    <w:p w:rsidR="00BA2F61" w:rsidP="449ED393" w:rsidRDefault="449ED393" w14:paraId="017716C2" w14:textId="77777777">
      <w:pPr>
        <w:pStyle w:val="NoSpacing"/>
        <w:numPr>
          <w:ilvl w:val="0"/>
          <w:numId w:val="3"/>
        </w:numPr>
        <w:jc w:val="both"/>
        <w:rPr>
          <w:rFonts w:ascii="Arial" w:hAnsi="Arial" w:cs="Arial"/>
          <w:sz w:val="20"/>
          <w:szCs w:val="20"/>
        </w:rPr>
      </w:pPr>
      <w:r w:rsidRPr="449ED393">
        <w:rPr>
          <w:rFonts w:ascii="Arial" w:hAnsi="Arial" w:cs="Arial"/>
          <w:sz w:val="20"/>
          <w:szCs w:val="20"/>
        </w:rPr>
        <w:t>Mentored team and other group members regarding the design procedures and development activities for functional modules.</w:t>
      </w:r>
    </w:p>
    <w:p w:rsidR="00BA2F61" w:rsidP="449ED393" w:rsidRDefault="449ED393" w14:paraId="3238F6D5" w14:textId="77777777">
      <w:pPr>
        <w:pStyle w:val="NoSpacing"/>
        <w:numPr>
          <w:ilvl w:val="0"/>
          <w:numId w:val="3"/>
        </w:numPr>
        <w:jc w:val="both"/>
        <w:rPr>
          <w:rFonts w:ascii="Arial" w:hAnsi="Arial" w:cs="Arial"/>
          <w:color w:val="000000" w:themeColor="text1"/>
          <w:sz w:val="20"/>
          <w:szCs w:val="20"/>
          <w:lang w:val="en-GB"/>
        </w:rPr>
      </w:pPr>
      <w:r w:rsidRPr="449ED393">
        <w:rPr>
          <w:rFonts w:ascii="Arial" w:hAnsi="Arial" w:cs="Arial"/>
          <w:sz w:val="20"/>
          <w:szCs w:val="20"/>
        </w:rPr>
        <w:t>Worked on Performance tuning of drivers and applications.</w:t>
      </w:r>
    </w:p>
    <w:p w:rsidR="00BA2F61" w:rsidP="449ED393" w:rsidRDefault="449ED393" w14:paraId="3A07847A" w14:textId="77777777">
      <w:pPr>
        <w:pStyle w:val="NoSpacing"/>
        <w:numPr>
          <w:ilvl w:val="0"/>
          <w:numId w:val="3"/>
        </w:numPr>
        <w:jc w:val="both"/>
        <w:rPr>
          <w:rFonts w:ascii="Arial" w:hAnsi="Arial" w:cs="Arial"/>
          <w:color w:val="000000" w:themeColor="text1"/>
          <w:sz w:val="20"/>
          <w:szCs w:val="20"/>
          <w:lang w:val="en-GB"/>
        </w:rPr>
      </w:pPr>
      <w:r w:rsidRPr="449ED393">
        <w:rPr>
          <w:rFonts w:ascii="Arial" w:hAnsi="Arial" w:cs="Arial"/>
          <w:color w:val="000000" w:themeColor="text1"/>
          <w:sz w:val="20"/>
          <w:szCs w:val="20"/>
          <w:lang w:val="en-GB"/>
        </w:rPr>
        <w:t>Resolved various memory leaks and CPU utilization issues that came up during system integration.</w:t>
      </w:r>
    </w:p>
    <w:p w:rsidR="00BA2F61" w:rsidP="449ED393" w:rsidRDefault="449ED393" w14:paraId="16C6F78A" w14:textId="77777777">
      <w:pPr>
        <w:pStyle w:val="NoSpacing"/>
        <w:numPr>
          <w:ilvl w:val="0"/>
          <w:numId w:val="3"/>
        </w:numPr>
        <w:jc w:val="both"/>
        <w:rPr>
          <w:rFonts w:ascii="Arial" w:hAnsi="Arial" w:cs="Arial"/>
          <w:color w:val="000000" w:themeColor="text1"/>
          <w:sz w:val="20"/>
          <w:szCs w:val="20"/>
          <w:lang w:val="en-GB"/>
        </w:rPr>
      </w:pPr>
      <w:r w:rsidRPr="449ED393">
        <w:rPr>
          <w:rFonts w:ascii="Arial" w:hAnsi="Arial" w:cs="Arial"/>
          <w:color w:val="000000" w:themeColor="text1"/>
          <w:sz w:val="20"/>
          <w:szCs w:val="20"/>
          <w:lang w:val="en-GB"/>
        </w:rPr>
        <w:t>Worked on GUI performance on legacy control systems.</w:t>
      </w:r>
    </w:p>
    <w:p w:rsidR="00BA2F61" w:rsidP="449ED393" w:rsidRDefault="449ED393" w14:paraId="31F5F2C0" w14:textId="77777777">
      <w:pPr>
        <w:pStyle w:val="NoSpacing"/>
        <w:numPr>
          <w:ilvl w:val="0"/>
          <w:numId w:val="3"/>
        </w:numPr>
        <w:jc w:val="both"/>
        <w:rPr>
          <w:rFonts w:ascii="Arial" w:hAnsi="Arial" w:cs="Arial"/>
          <w:color w:val="000000" w:themeColor="text1"/>
          <w:sz w:val="20"/>
          <w:szCs w:val="20"/>
        </w:rPr>
      </w:pPr>
      <w:r w:rsidRPr="449ED393">
        <w:rPr>
          <w:rFonts w:ascii="Arial" w:hAnsi="Arial" w:cs="Arial"/>
          <w:color w:val="000000" w:themeColor="text1"/>
          <w:sz w:val="20"/>
          <w:szCs w:val="20"/>
          <w:lang w:val="en-GB"/>
        </w:rPr>
        <w:t>Writing test applications for Device Drivers.</w:t>
      </w:r>
    </w:p>
    <w:p w:rsidR="00BA2F61" w:rsidRDefault="00BA2F61" w14:paraId="4EF500AF" w14:textId="77777777">
      <w:pPr>
        <w:jc w:val="both"/>
        <w:rPr>
          <w:rFonts w:ascii="Arial" w:hAnsi="Arial" w:cs="Arial"/>
          <w:bCs/>
          <w:color w:val="000000"/>
        </w:rPr>
      </w:pPr>
    </w:p>
    <w:p w:rsidR="00BA2F61" w:rsidRDefault="00BA2F61" w14:paraId="1C919C8E" w14:textId="77777777">
      <w:pPr>
        <w:pStyle w:val="NoSpacing"/>
        <w:jc w:val="both"/>
        <w:rPr>
          <w:rFonts w:ascii="Arial" w:hAnsi="Arial" w:cs="Arial"/>
          <w:bCs/>
          <w:color w:val="000000"/>
          <w:sz w:val="20"/>
          <w:szCs w:val="20"/>
          <w:lang w:val="en-GB"/>
        </w:rPr>
      </w:pPr>
    </w:p>
    <w:p w:rsidR="00BA2F61" w:rsidP="449ED393" w:rsidRDefault="449ED393" w14:paraId="4548D95C" w14:textId="77777777">
      <w:pPr>
        <w:jc w:val="both"/>
        <w:rPr>
          <w:rFonts w:ascii="Arial" w:hAnsi="Arial" w:cs="Arial"/>
          <w:color w:val="000000" w:themeColor="text1"/>
          <w:lang w:val="en-GB"/>
        </w:rPr>
      </w:pPr>
      <w:proofErr w:type="spellStart"/>
      <w:r w:rsidRPr="449ED393">
        <w:rPr>
          <w:rFonts w:ascii="Arial" w:hAnsi="Arial" w:cs="Arial"/>
          <w:b/>
          <w:bCs/>
          <w:color w:val="000000" w:themeColor="text1"/>
          <w:lang w:val="en-GB"/>
        </w:rPr>
        <w:t>Environmen</w:t>
      </w:r>
      <w:r w:rsidRPr="449ED393">
        <w:rPr>
          <w:rFonts w:ascii="Arial" w:hAnsi="Arial" w:cs="Arial"/>
          <w:color w:val="000000" w:themeColor="text1"/>
          <w:lang w:val="en-GB"/>
        </w:rPr>
        <w:t>t:C</w:t>
      </w:r>
      <w:proofErr w:type="spellEnd"/>
      <w:r w:rsidRPr="449ED393">
        <w:rPr>
          <w:rFonts w:ascii="Arial" w:hAnsi="Arial" w:cs="Arial"/>
          <w:color w:val="000000" w:themeColor="text1"/>
          <w:lang w:val="en-GB"/>
        </w:rPr>
        <w:t>++,</w:t>
      </w:r>
      <w:proofErr w:type="spellStart"/>
      <w:r w:rsidRPr="449ED393">
        <w:rPr>
          <w:rFonts w:ascii="Arial" w:hAnsi="Arial" w:cs="Arial"/>
          <w:color w:val="000000" w:themeColor="text1"/>
          <w:lang w:val="en-GB"/>
        </w:rPr>
        <w:t>QNX,Shell</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Scripting,MISRA</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C,IPC,CAN,Serial</w:t>
      </w:r>
      <w:proofErr w:type="spellEnd"/>
      <w:r w:rsidRPr="449ED393">
        <w:rPr>
          <w:rFonts w:ascii="Arial" w:hAnsi="Arial" w:cs="Arial"/>
          <w:color w:val="000000" w:themeColor="text1"/>
          <w:lang w:val="en-GB"/>
        </w:rPr>
        <w:t xml:space="preserve"> Controllers </w:t>
      </w:r>
      <w:proofErr w:type="spellStart"/>
      <w:r w:rsidRPr="449ED393">
        <w:rPr>
          <w:rFonts w:ascii="Arial" w:hAnsi="Arial" w:cs="Arial"/>
          <w:color w:val="000000" w:themeColor="text1"/>
          <w:lang w:val="en-GB"/>
        </w:rPr>
        <w:t>design,development</w:t>
      </w:r>
      <w:proofErr w:type="spellEnd"/>
      <w:r w:rsidRPr="449ED393">
        <w:rPr>
          <w:rFonts w:ascii="Arial" w:hAnsi="Arial" w:cs="Arial"/>
          <w:color w:val="000000" w:themeColor="text1"/>
          <w:lang w:val="en-GB"/>
        </w:rPr>
        <w:t xml:space="preserve"> and testing using simulator </w:t>
      </w:r>
      <w:proofErr w:type="spellStart"/>
      <w:r w:rsidRPr="449ED393">
        <w:rPr>
          <w:rFonts w:ascii="Arial" w:hAnsi="Arial" w:cs="Arial"/>
          <w:color w:val="000000" w:themeColor="text1"/>
          <w:lang w:val="en-GB"/>
        </w:rPr>
        <w:t>development,System</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Design,Application</w:t>
      </w:r>
      <w:proofErr w:type="spellEnd"/>
      <w:r w:rsidRPr="449ED393">
        <w:rPr>
          <w:rFonts w:ascii="Arial" w:hAnsi="Arial" w:cs="Arial"/>
          <w:color w:val="000000" w:themeColor="text1"/>
          <w:lang w:val="en-GB"/>
        </w:rPr>
        <w:t xml:space="preserve"> Design and </w:t>
      </w:r>
      <w:proofErr w:type="spellStart"/>
      <w:r w:rsidRPr="449ED393">
        <w:rPr>
          <w:rFonts w:ascii="Arial" w:hAnsi="Arial" w:cs="Arial"/>
          <w:color w:val="000000" w:themeColor="text1"/>
          <w:lang w:val="en-GB"/>
        </w:rPr>
        <w:t>Development,Photon</w:t>
      </w:r>
      <w:proofErr w:type="spellEnd"/>
      <w:r w:rsidRPr="449ED393">
        <w:rPr>
          <w:rFonts w:ascii="Arial" w:hAnsi="Arial" w:cs="Arial"/>
          <w:color w:val="000000" w:themeColor="text1"/>
          <w:lang w:val="en-GB"/>
        </w:rPr>
        <w:t xml:space="preserve"> and </w:t>
      </w:r>
      <w:proofErr w:type="spellStart"/>
      <w:r w:rsidRPr="449ED393">
        <w:rPr>
          <w:rFonts w:ascii="Arial" w:hAnsi="Arial" w:cs="Arial"/>
          <w:color w:val="000000" w:themeColor="text1"/>
          <w:lang w:val="en-GB"/>
        </w:rPr>
        <w:t>Phab</w:t>
      </w:r>
      <w:proofErr w:type="spellEnd"/>
      <w:r w:rsidRPr="449ED393">
        <w:rPr>
          <w:rFonts w:ascii="Arial" w:hAnsi="Arial" w:cs="Arial"/>
          <w:color w:val="000000" w:themeColor="text1"/>
          <w:lang w:val="en-GB"/>
        </w:rPr>
        <w:t xml:space="preserve"> Application </w:t>
      </w:r>
      <w:proofErr w:type="spellStart"/>
      <w:r w:rsidRPr="449ED393">
        <w:rPr>
          <w:rFonts w:ascii="Arial" w:hAnsi="Arial" w:cs="Arial"/>
          <w:color w:val="000000" w:themeColor="text1"/>
          <w:lang w:val="en-GB"/>
        </w:rPr>
        <w:t>development,Requirement</w:t>
      </w:r>
      <w:proofErr w:type="spellEnd"/>
      <w:r w:rsidRPr="449ED393">
        <w:rPr>
          <w:rFonts w:ascii="Arial" w:hAnsi="Arial" w:cs="Arial"/>
          <w:color w:val="000000" w:themeColor="text1"/>
          <w:lang w:val="en-GB"/>
        </w:rPr>
        <w:t xml:space="preserve"> </w:t>
      </w:r>
      <w:proofErr w:type="spellStart"/>
      <w:r w:rsidRPr="449ED393">
        <w:rPr>
          <w:rFonts w:ascii="Arial" w:hAnsi="Arial" w:cs="Arial"/>
          <w:color w:val="000000" w:themeColor="text1"/>
          <w:lang w:val="en-GB"/>
        </w:rPr>
        <w:t>management,Release</w:t>
      </w:r>
      <w:proofErr w:type="spellEnd"/>
      <w:r w:rsidRPr="449ED393">
        <w:rPr>
          <w:rFonts w:ascii="Arial" w:hAnsi="Arial" w:cs="Arial"/>
          <w:color w:val="000000" w:themeColor="text1"/>
          <w:lang w:val="en-GB"/>
        </w:rPr>
        <w:t xml:space="preserve"> management.</w:t>
      </w:r>
    </w:p>
    <w:p w:rsidR="00B76DF2" w:rsidRDefault="00B76DF2" w14:paraId="718AF490" w14:textId="77777777">
      <w:pPr>
        <w:jc w:val="both"/>
        <w:rPr>
          <w:rFonts w:ascii="Arial" w:hAnsi="Arial" w:cs="Arial"/>
          <w:bCs/>
          <w:color w:val="000000"/>
          <w:lang w:val="en-GB"/>
        </w:rPr>
      </w:pPr>
    </w:p>
    <w:p w:rsidR="00986FDB" w:rsidP="00986FDB" w:rsidRDefault="00986FDB" w14:paraId="60733970" w14:textId="77777777">
      <w:pPr>
        <w:jc w:val="both"/>
        <w:rPr>
          <w:rFonts w:ascii="Arial" w:hAnsi="Arial" w:eastAsia="Times New Roman" w:cs="Arial"/>
          <w:b/>
          <w:sz w:val="22"/>
          <w:szCs w:val="22"/>
          <w:u w:val="single"/>
        </w:rPr>
      </w:pPr>
    </w:p>
    <w:p w:rsidRPr="00986FDB" w:rsidR="00986FDB" w:rsidP="449ED393" w:rsidRDefault="449ED393" w14:paraId="22276AEC" w14:textId="77777777">
      <w:pPr>
        <w:pStyle w:val="Heading3"/>
        <w:suppressAutoHyphens w:val="0"/>
        <w:spacing w:before="120"/>
        <w:jc w:val="both"/>
        <w:rPr>
          <w:rFonts w:eastAsia="Times New Roman" w:cs="Times New Roman"/>
          <w:b/>
          <w:bCs/>
        </w:rPr>
      </w:pPr>
      <w:r w:rsidRPr="449ED393">
        <w:rPr>
          <w:rFonts w:eastAsia="Times New Roman" w:cs="Times New Roman"/>
          <w:b/>
          <w:bCs/>
        </w:rPr>
        <w:t>Personal Details</w:t>
      </w:r>
    </w:p>
    <w:p w:rsidR="00986FDB" w:rsidP="00986FDB" w:rsidRDefault="00986FDB" w14:paraId="3ABDA4DE" w14:textId="77777777">
      <w:pPr>
        <w:spacing w:after="240"/>
        <w:rPr>
          <w:b/>
        </w:rPr>
      </w:pPr>
    </w:p>
    <w:p w:rsidRPr="00986FDB" w:rsidR="00986FDB" w:rsidP="00986FDB" w:rsidRDefault="00986FDB" w14:paraId="5D2E02EE" w14:textId="44BC0E45">
      <w:pPr>
        <w:spacing w:after="240"/>
      </w:pPr>
      <w:r w:rsidRPr="449ED393">
        <w:rPr>
          <w:b/>
          <w:bCs/>
        </w:rPr>
        <w:t>Date of Birth</w:t>
      </w:r>
      <w:r w:rsidRPr="00986FDB">
        <w:tab/>
      </w:r>
      <w:r w:rsidRPr="00986FDB">
        <w:tab/>
      </w:r>
      <w:r w:rsidRPr="00986FDB">
        <w:t>25 July, 1986</w:t>
      </w:r>
      <w:r w:rsidRPr="00986FDB">
        <w:br/>
      </w:r>
      <w:r w:rsidRPr="449ED393">
        <w:rPr>
          <w:b/>
          <w:bCs/>
        </w:rPr>
        <w:t>Sex</w:t>
      </w:r>
      <w:r w:rsidRPr="00986FDB">
        <w:rPr>
          <w:b/>
        </w:rPr>
        <w:tab/>
      </w:r>
      <w:r w:rsidRPr="00986FDB">
        <w:tab/>
      </w:r>
      <w:r w:rsidRPr="00986FDB">
        <w:tab/>
      </w:r>
      <w:r w:rsidRPr="00986FDB">
        <w:t>Male</w:t>
      </w:r>
      <w:r w:rsidRPr="00986FDB">
        <w:br/>
      </w:r>
      <w:r w:rsidRPr="449ED393">
        <w:rPr>
          <w:b/>
          <w:bCs/>
        </w:rPr>
        <w:t>Nationality</w:t>
      </w:r>
      <w:r w:rsidRPr="00986FDB">
        <w:rPr>
          <w:b/>
        </w:rPr>
        <w:tab/>
      </w:r>
      <w:r w:rsidRPr="00986FDB">
        <w:tab/>
      </w:r>
      <w:r w:rsidRPr="00986FDB">
        <w:t>Indian</w:t>
      </w:r>
      <w:r w:rsidRPr="00986FDB">
        <w:br/>
      </w:r>
      <w:r w:rsidRPr="449ED393">
        <w:rPr>
          <w:b/>
          <w:bCs/>
        </w:rPr>
        <w:t>Marital Status</w:t>
      </w:r>
      <w:r w:rsidRPr="00986FDB">
        <w:rPr>
          <w:b/>
        </w:rPr>
        <w:tab/>
      </w:r>
      <w:r w:rsidRPr="00986FDB">
        <w:t>Single</w:t>
      </w:r>
      <w:r w:rsidRPr="00986FDB">
        <w:br/>
      </w:r>
      <w:r w:rsidRPr="449ED393">
        <w:rPr>
          <w:b/>
          <w:bCs/>
        </w:rPr>
        <w:t>Location</w:t>
      </w:r>
      <w:r w:rsidRPr="00986FDB">
        <w:rPr>
          <w:b/>
        </w:rPr>
        <w:tab/>
      </w:r>
      <w:r w:rsidRPr="00986FDB">
        <w:tab/>
      </w:r>
      <w:r w:rsidRPr="00986FDB">
        <w:t>Pune, Maharashtra, India</w:t>
      </w:r>
      <w:r w:rsidRPr="00986FDB">
        <w:br/>
      </w:r>
    </w:p>
    <w:p w:rsidR="00B76DF2" w:rsidRDefault="00B76DF2" w14:paraId="3E9B3CBA" w14:textId="77777777">
      <w:pPr>
        <w:jc w:val="both"/>
        <w:rPr>
          <w:rFonts w:ascii="Arial" w:hAnsi="Arial" w:cs="Arial"/>
          <w:bCs/>
          <w:color w:val="000000"/>
        </w:rPr>
      </w:pPr>
    </w:p>
    <w:p w:rsidR="00BA2F61" w:rsidRDefault="00BA2F61" w14:paraId="762C4B9C" w14:textId="77777777">
      <w:pPr>
        <w:pStyle w:val="Heading3"/>
        <w:suppressAutoHyphens w:val="0"/>
        <w:spacing w:before="120"/>
        <w:jc w:val="both"/>
      </w:pPr>
    </w:p>
    <w:sectPr w:rsidR="00BA2F61">
      <w:pgSz w:w="11906" w:h="16838" w:orient="portrait"/>
      <w:pgMar w:top="1440" w:right="1676" w:bottom="1440" w:left="144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Calibri Light">
    <w:panose1 w:val="020F0302020204030204"/>
    <w:charset w:val="00"/>
    <w:family w:val="auto"/>
    <w:pitch w:val="variable"/>
    <w:sig w:usb0="A00002EF" w:usb1="4000207B" w:usb2="00000000" w:usb3="00000000" w:csb0="0000009F" w:csb1="00000000"/>
  </w:font>
  <w:font w:name="Arial Black">
    <w:panose1 w:val="020B0A04020102020204"/>
    <w:charset w:val="00"/>
    <w:family w:val="auto"/>
    <w:pitch w:val="variable"/>
    <w:sig w:usb0="00000003" w:usb1="00000000" w:usb2="00000000" w:usb3="00000000" w:csb0="00000001" w:csb1="00000000"/>
  </w:font>
  <w:font w:name="CG Omega">
    <w:altName w:val="Lucida Sans Typewriter"/>
    <w:charset w:val="00"/>
    <w:family w:val="swiss"/>
    <w:pitch w:val="variable"/>
  </w:font>
  <w:font w:name="Abadi MT Condensed">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CF3C50"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pStyle w:val="Style1"/>
      <w:lvlText w:val=""/>
      <w:lvlJc w:val="left"/>
      <w:pPr>
        <w:tabs>
          <w:tab w:val="num" w:pos="360"/>
        </w:tabs>
        <w:ind w:left="360" w:hanging="360"/>
      </w:pPr>
      <w:rPr>
        <w:rFonts w:hint="default" w:ascii="Wingdings" w:hAnsi="Wingdings" w:cs="Times New Roman"/>
        <w:b w:val="0"/>
        <w:i w:val="0"/>
        <w:caps w:val="0"/>
        <w:smallCaps w:val="0"/>
        <w:strike w:val="0"/>
        <w:dstrike w:val="0"/>
        <w:vanish w:val="0"/>
        <w:color w:val="000000"/>
        <w:position w:val="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hint="default" w:ascii="Symbol" w:hAnsi="Symbol" w:cs="Wingdings"/>
        <w:sz w:val="22"/>
        <w:szCs w:val="22"/>
        <w:lang w:val="en-GB"/>
      </w:rPr>
    </w:lvl>
    <w:lvl w:ilvl="1">
      <w:start w:val="1"/>
      <w:numFmt w:val="bullet"/>
      <w:lvlText w:val="◦"/>
      <w:lvlJc w:val="left"/>
      <w:pPr>
        <w:tabs>
          <w:tab w:val="num" w:pos="1080"/>
        </w:tabs>
        <w:ind w:left="1080" w:hanging="360"/>
      </w:pPr>
      <w:rPr>
        <w:rFonts w:hint="default" w:ascii="OpenSymbol" w:hAnsi="OpenSymbol" w:cs="Courier New"/>
      </w:rPr>
    </w:lvl>
    <w:lvl w:ilvl="2">
      <w:start w:val="1"/>
      <w:numFmt w:val="bullet"/>
      <w:lvlText w:val="▪"/>
      <w:lvlJc w:val="left"/>
      <w:pPr>
        <w:tabs>
          <w:tab w:val="num" w:pos="1440"/>
        </w:tabs>
        <w:ind w:left="1440" w:hanging="360"/>
      </w:pPr>
      <w:rPr>
        <w:rFonts w:hint="default" w:ascii="OpenSymbol" w:hAnsi="OpenSymbol" w:cs="Courier New"/>
      </w:rPr>
    </w:lvl>
    <w:lvl w:ilvl="3">
      <w:start w:val="1"/>
      <w:numFmt w:val="bullet"/>
      <w:lvlText w:val=""/>
      <w:lvlJc w:val="left"/>
      <w:pPr>
        <w:tabs>
          <w:tab w:val="num" w:pos="1800"/>
        </w:tabs>
        <w:ind w:left="1800" w:hanging="360"/>
      </w:pPr>
      <w:rPr>
        <w:rFonts w:hint="default" w:ascii="Symbol" w:hAnsi="Symbol" w:cs="Wingdings"/>
        <w:sz w:val="22"/>
        <w:szCs w:val="22"/>
        <w:lang w:val="en-GB"/>
      </w:rPr>
    </w:lvl>
    <w:lvl w:ilvl="4">
      <w:start w:val="1"/>
      <w:numFmt w:val="bullet"/>
      <w:lvlText w:val="◦"/>
      <w:lvlJc w:val="left"/>
      <w:pPr>
        <w:tabs>
          <w:tab w:val="num" w:pos="2160"/>
        </w:tabs>
        <w:ind w:left="2160" w:hanging="360"/>
      </w:pPr>
      <w:rPr>
        <w:rFonts w:hint="default" w:ascii="OpenSymbol" w:hAnsi="OpenSymbol" w:cs="Courier New"/>
      </w:rPr>
    </w:lvl>
    <w:lvl w:ilvl="5">
      <w:start w:val="1"/>
      <w:numFmt w:val="bullet"/>
      <w:lvlText w:val="▪"/>
      <w:lvlJc w:val="left"/>
      <w:pPr>
        <w:tabs>
          <w:tab w:val="num" w:pos="2520"/>
        </w:tabs>
        <w:ind w:left="2520" w:hanging="360"/>
      </w:pPr>
      <w:rPr>
        <w:rFonts w:hint="default" w:ascii="OpenSymbol" w:hAnsi="OpenSymbol" w:cs="Courier New"/>
      </w:rPr>
    </w:lvl>
    <w:lvl w:ilvl="6">
      <w:start w:val="1"/>
      <w:numFmt w:val="bullet"/>
      <w:lvlText w:val=""/>
      <w:lvlJc w:val="left"/>
      <w:pPr>
        <w:tabs>
          <w:tab w:val="num" w:pos="2880"/>
        </w:tabs>
        <w:ind w:left="2880" w:hanging="360"/>
      </w:pPr>
      <w:rPr>
        <w:rFonts w:hint="default" w:ascii="Symbol" w:hAnsi="Symbol" w:cs="Wingdings"/>
        <w:sz w:val="22"/>
        <w:szCs w:val="22"/>
        <w:lang w:val="en-GB"/>
      </w:rPr>
    </w:lvl>
    <w:lvl w:ilvl="7">
      <w:start w:val="1"/>
      <w:numFmt w:val="bullet"/>
      <w:lvlText w:val="◦"/>
      <w:lvlJc w:val="left"/>
      <w:pPr>
        <w:tabs>
          <w:tab w:val="num" w:pos="3240"/>
        </w:tabs>
        <w:ind w:left="3240" w:hanging="360"/>
      </w:pPr>
      <w:rPr>
        <w:rFonts w:hint="default" w:ascii="OpenSymbol" w:hAnsi="OpenSymbol" w:cs="Courier New"/>
      </w:rPr>
    </w:lvl>
    <w:lvl w:ilvl="8">
      <w:start w:val="1"/>
      <w:numFmt w:val="bullet"/>
      <w:lvlText w:val="▪"/>
      <w:lvlJc w:val="left"/>
      <w:pPr>
        <w:tabs>
          <w:tab w:val="num" w:pos="3600"/>
        </w:tabs>
        <w:ind w:left="3600" w:hanging="360"/>
      </w:pPr>
      <w:rPr>
        <w:rFonts w:hint="default" w:ascii="OpenSymbol" w:hAnsi="OpenSymbol" w:cs="Courier New"/>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hint="default" w:ascii="Symbol" w:hAnsi="Symbol" w:cs="Symbol"/>
        <w:color w:val="000000"/>
        <w:lang w:val="en-GB"/>
      </w:rPr>
    </w:lvl>
    <w:lvl w:ilvl="1">
      <w:start w:val="1"/>
      <w:numFmt w:val="bullet"/>
      <w:lvlText w:val="◦"/>
      <w:lvlJc w:val="left"/>
      <w:pPr>
        <w:tabs>
          <w:tab w:val="num" w:pos="1080"/>
        </w:tabs>
        <w:ind w:left="1080" w:hanging="360"/>
      </w:pPr>
      <w:rPr>
        <w:rFonts w:hint="default" w:ascii="OpenSymbol" w:hAnsi="OpenSymbol" w:cs="Courier New"/>
      </w:rPr>
    </w:lvl>
    <w:lvl w:ilvl="2">
      <w:start w:val="1"/>
      <w:numFmt w:val="bullet"/>
      <w:lvlText w:val="▪"/>
      <w:lvlJc w:val="left"/>
      <w:pPr>
        <w:tabs>
          <w:tab w:val="num" w:pos="1440"/>
        </w:tabs>
        <w:ind w:left="1440" w:hanging="360"/>
      </w:pPr>
      <w:rPr>
        <w:rFonts w:hint="default" w:ascii="OpenSymbol" w:hAnsi="OpenSymbol" w:cs="Courier New"/>
      </w:rPr>
    </w:lvl>
    <w:lvl w:ilvl="3">
      <w:start w:val="1"/>
      <w:numFmt w:val="bullet"/>
      <w:lvlText w:val=""/>
      <w:lvlJc w:val="left"/>
      <w:pPr>
        <w:tabs>
          <w:tab w:val="num" w:pos="1800"/>
        </w:tabs>
        <w:ind w:left="1800" w:hanging="360"/>
      </w:pPr>
      <w:rPr>
        <w:rFonts w:hint="default" w:ascii="Symbol" w:hAnsi="Symbol" w:cs="Symbol"/>
        <w:color w:val="000000"/>
        <w:lang w:val="en-GB"/>
      </w:rPr>
    </w:lvl>
    <w:lvl w:ilvl="4">
      <w:start w:val="1"/>
      <w:numFmt w:val="bullet"/>
      <w:lvlText w:val="◦"/>
      <w:lvlJc w:val="left"/>
      <w:pPr>
        <w:tabs>
          <w:tab w:val="num" w:pos="2160"/>
        </w:tabs>
        <w:ind w:left="2160" w:hanging="360"/>
      </w:pPr>
      <w:rPr>
        <w:rFonts w:hint="default" w:ascii="OpenSymbol" w:hAnsi="OpenSymbol" w:cs="Courier New"/>
      </w:rPr>
    </w:lvl>
    <w:lvl w:ilvl="5">
      <w:start w:val="1"/>
      <w:numFmt w:val="bullet"/>
      <w:lvlText w:val="▪"/>
      <w:lvlJc w:val="left"/>
      <w:pPr>
        <w:tabs>
          <w:tab w:val="num" w:pos="2520"/>
        </w:tabs>
        <w:ind w:left="2520" w:hanging="360"/>
      </w:pPr>
      <w:rPr>
        <w:rFonts w:hint="default" w:ascii="OpenSymbol" w:hAnsi="OpenSymbol" w:cs="Courier New"/>
      </w:rPr>
    </w:lvl>
    <w:lvl w:ilvl="6">
      <w:start w:val="1"/>
      <w:numFmt w:val="bullet"/>
      <w:lvlText w:val=""/>
      <w:lvlJc w:val="left"/>
      <w:pPr>
        <w:tabs>
          <w:tab w:val="num" w:pos="2880"/>
        </w:tabs>
        <w:ind w:left="2880" w:hanging="360"/>
      </w:pPr>
      <w:rPr>
        <w:rFonts w:hint="default" w:ascii="Symbol" w:hAnsi="Symbol" w:cs="Symbol"/>
        <w:color w:val="000000"/>
        <w:lang w:val="en-GB"/>
      </w:rPr>
    </w:lvl>
    <w:lvl w:ilvl="7">
      <w:start w:val="1"/>
      <w:numFmt w:val="bullet"/>
      <w:lvlText w:val="◦"/>
      <w:lvlJc w:val="left"/>
      <w:pPr>
        <w:tabs>
          <w:tab w:val="num" w:pos="3240"/>
        </w:tabs>
        <w:ind w:left="3240" w:hanging="360"/>
      </w:pPr>
      <w:rPr>
        <w:rFonts w:hint="default" w:ascii="OpenSymbol" w:hAnsi="OpenSymbol" w:cs="Courier New"/>
      </w:rPr>
    </w:lvl>
    <w:lvl w:ilvl="8">
      <w:start w:val="1"/>
      <w:numFmt w:val="bullet"/>
      <w:lvlText w:val="▪"/>
      <w:lvlJc w:val="left"/>
      <w:pPr>
        <w:tabs>
          <w:tab w:val="num" w:pos="3600"/>
        </w:tabs>
        <w:ind w:left="3600" w:hanging="360"/>
      </w:pPr>
      <w:rPr>
        <w:rFonts w:hint="default" w:ascii="OpenSymbol" w:hAnsi="OpenSymbol" w:cs="Courier New"/>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singleLevel"/>
    <w:tmpl w:val="00000006"/>
    <w:name w:val="WW8Num8"/>
    <w:lvl w:ilvl="0">
      <w:start w:val="1"/>
      <w:numFmt w:val="bullet"/>
      <w:lvlText w:val=""/>
      <w:lvlJc w:val="left"/>
      <w:pPr>
        <w:tabs>
          <w:tab w:val="num" w:pos="720"/>
        </w:tabs>
        <w:ind w:left="720" w:hanging="360"/>
      </w:pPr>
      <w:rPr>
        <w:rFonts w:hint="default" w:ascii="Wingdings" w:hAnsi="Wingdings" w:cs="Wingdings"/>
        <w:sz w:val="22"/>
        <w:szCs w:val="22"/>
      </w:rPr>
    </w:lvl>
  </w:abstractNum>
  <w:abstractNum w:abstractNumId="6">
    <w:nsid w:val="00000007"/>
    <w:multiLevelType w:val="multilevel"/>
    <w:tmpl w:val="00000007"/>
    <w:name w:val="WW8Num9"/>
    <w:lvl w:ilvl="0">
      <w:start w:val="1"/>
      <w:numFmt w:val="bullet"/>
      <w:lvlText w:val=""/>
      <w:lvlJc w:val="left"/>
      <w:pPr>
        <w:tabs>
          <w:tab w:val="num" w:pos="720"/>
        </w:tabs>
        <w:ind w:left="720" w:hanging="360"/>
      </w:pPr>
      <w:rPr>
        <w:rFonts w:hint="default" w:ascii="Wingdings" w:hAnsi="Wingdings" w:cs="Symbol"/>
        <w:color w:val="auto"/>
      </w:rPr>
    </w:lvl>
    <w:lvl w:ilvl="1">
      <w:start w:val="1"/>
      <w:numFmt w:val="bullet"/>
      <w:lvlText w:val="◦"/>
      <w:lvlJc w:val="left"/>
      <w:pPr>
        <w:tabs>
          <w:tab w:val="num" w:pos="1080"/>
        </w:tabs>
        <w:ind w:left="1080" w:hanging="360"/>
      </w:pPr>
      <w:rPr>
        <w:rFonts w:hint="default" w:ascii="OpenSymbol" w:hAnsi="OpenSymbol" w:cs="Courier New"/>
      </w:rPr>
    </w:lvl>
    <w:lvl w:ilvl="2">
      <w:start w:val="1"/>
      <w:numFmt w:val="bullet"/>
      <w:lvlText w:val="▪"/>
      <w:lvlJc w:val="left"/>
      <w:pPr>
        <w:tabs>
          <w:tab w:val="num" w:pos="1440"/>
        </w:tabs>
        <w:ind w:left="1440" w:hanging="360"/>
      </w:pPr>
      <w:rPr>
        <w:rFonts w:hint="default" w:ascii="OpenSymbol" w:hAnsi="OpenSymbol" w:cs="Courier New"/>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Courier New"/>
      </w:rPr>
    </w:lvl>
    <w:lvl w:ilvl="5">
      <w:start w:val="1"/>
      <w:numFmt w:val="bullet"/>
      <w:lvlText w:val="▪"/>
      <w:lvlJc w:val="left"/>
      <w:pPr>
        <w:tabs>
          <w:tab w:val="num" w:pos="2520"/>
        </w:tabs>
        <w:ind w:left="2520" w:hanging="360"/>
      </w:pPr>
      <w:rPr>
        <w:rFonts w:hint="default" w:ascii="OpenSymbol" w:hAnsi="OpenSymbol" w:cs="Courier New"/>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Courier New"/>
      </w:rPr>
    </w:lvl>
    <w:lvl w:ilvl="8">
      <w:start w:val="1"/>
      <w:numFmt w:val="bullet"/>
      <w:lvlText w:val="▪"/>
      <w:lvlJc w:val="left"/>
      <w:pPr>
        <w:tabs>
          <w:tab w:val="num" w:pos="3600"/>
        </w:tabs>
        <w:ind w:left="3600" w:hanging="360"/>
      </w:pPr>
      <w:rPr>
        <w:rFonts w:hint="default" w:ascii="OpenSymbol" w:hAnsi="OpenSymbol" w:cs="Courier Ne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0"/>
  </w:num>
</w:numbering>
</file>

<file path=word/people.xml><?xml version="1.0" encoding="utf-8"?>
<w15:people xmlns:mc="http://schemas.openxmlformats.org/markup-compatibility/2006" xmlns:w15="http://schemas.microsoft.com/office/word/2012/wordml" mc:Ignorable="w15">
  <w15:person w15:author="Devender Sawhney">
    <w15:presenceInfo w15:providerId="Windows Live" w15:userId="499ddca244d4f1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embedSystemFonts/>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D2"/>
    <w:rsid w:val="00033F5E"/>
    <w:rsid w:val="004B2B07"/>
    <w:rsid w:val="004C6F9A"/>
    <w:rsid w:val="007934FE"/>
    <w:rsid w:val="0084115E"/>
    <w:rsid w:val="008F5EF9"/>
    <w:rsid w:val="00975FD2"/>
    <w:rsid w:val="00986FDB"/>
    <w:rsid w:val="00A835C7"/>
    <w:rsid w:val="00B026AC"/>
    <w:rsid w:val="00B76DF2"/>
    <w:rsid w:val="00BA2F61"/>
    <w:rsid w:val="00E26130"/>
    <w:rsid w:val="00E346F4"/>
    <w:rsid w:val="00F12C20"/>
    <w:rsid w:val="00F21CFB"/>
    <w:rsid w:val="00F623B1"/>
    <w:rsid w:val="0AF1018F"/>
    <w:rsid w:val="449ED393"/>
    <w:rsid w:val="467A59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D880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ja-JP"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0" w:semiHidden="0" w:unhideWhenUsed="0"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0"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uppressAutoHyphens/>
    </w:pPr>
    <w:rPr>
      <w:rFonts w:ascii="Verdana" w:hAnsi="Verdana" w:eastAsia="Batang" w:cs="Verdana"/>
      <w:lang w:eastAsia="ar-SA"/>
    </w:rPr>
  </w:style>
  <w:style w:type="paragraph" w:styleId="Heading1">
    <w:name w:val="heading 1"/>
    <w:basedOn w:val="Normal"/>
    <w:next w:val="Normal"/>
    <w:link w:val="Heading1Char"/>
    <w:uiPriority w:val="9"/>
    <w:qFormat/>
    <w:rsid w:val="00986FDB"/>
    <w:pPr>
      <w:keepNext/>
      <w:spacing w:before="240" w:after="60"/>
      <w:outlineLvl w:val="0"/>
    </w:pPr>
    <w:rPr>
      <w:rFonts w:ascii="Calibri Light" w:hAnsi="Calibri Light" w:eastAsia="Times New Roman" w:cs="Times New Roman"/>
      <w:b/>
      <w:bCs/>
      <w:kern w:val="32"/>
      <w:sz w:val="32"/>
      <w:szCs w:val="32"/>
    </w:rPr>
  </w:style>
  <w:style w:type="paragraph" w:styleId="Heading3">
    <w:name w:val="heading 3"/>
    <w:basedOn w:val="Normal"/>
    <w:next w:val="Normal"/>
    <w:qFormat/>
    <w:pPr>
      <w:keepNext/>
      <w:numPr>
        <w:ilvl w:val="2"/>
        <w:numId w:val="1"/>
      </w:numPr>
      <w:outlineLvl w:val="2"/>
    </w:pPr>
    <w:rPr>
      <w:rFonts w:ascii="Arial Black" w:hAnsi="Arial Black" w:cs="Arial Black"/>
      <w:sz w:val="24"/>
    </w:rPr>
  </w:style>
  <w:style w:type="paragraph" w:styleId="Heading6">
    <w:name w:val="heading 6"/>
    <w:basedOn w:val="Normal"/>
    <w:next w:val="Normal"/>
    <w:qFormat/>
    <w:pPr>
      <w:keepNext/>
      <w:numPr>
        <w:ilvl w:val="5"/>
        <w:numId w:val="1"/>
      </w:numPr>
      <w:suppressAutoHyphens w:val="0"/>
      <w:outlineLvl w:val="5"/>
    </w:pPr>
    <w:rPr>
      <w:rFonts w:ascii="CG Omega" w:hAnsi="CG Omega" w:eastAsia="Times New Roman" w:cs="Times New Roman"/>
      <w:b/>
      <w:sz w:val="32"/>
      <w:u w:val="single"/>
    </w:rPr>
  </w:style>
  <w:style w:type="paragraph" w:styleId="Heading8">
    <w:name w:val="heading 8"/>
    <w:basedOn w:val="Normal"/>
    <w:next w:val="Normal"/>
    <w:qFormat/>
    <w:pPr>
      <w:keepNext/>
      <w:numPr>
        <w:ilvl w:val="7"/>
        <w:numId w:val="1"/>
      </w:numPr>
      <w:suppressAutoHyphens w:val="0"/>
      <w:jc w:val="both"/>
      <w:outlineLvl w:val="7"/>
    </w:pPr>
    <w:rPr>
      <w:rFonts w:ascii="Abadi MT Condensed" w:hAnsi="Abadi MT Condensed" w:eastAsia="Times New Roman" w:cs="Times New Roman"/>
      <w:b/>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Wingdings" w:hAnsi="Wingdings" w:cs="Wingdings"/>
      <w:sz w:val="22"/>
      <w:szCs w:val="22"/>
    </w:rPr>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hint="default" w:ascii="Wingdings" w:hAnsi="Wingdings" w:cs="Times New Roman"/>
      <w:b w:val="0"/>
      <w:i w:val="0"/>
      <w:caps w:val="0"/>
      <w:smallCaps w:val="0"/>
      <w:strike w:val="0"/>
      <w:dstrike w:val="0"/>
      <w:vanish w:val="0"/>
      <w:color w:val="auto"/>
      <w:position w:val="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3z0" w:customStyle="1">
    <w:name w:val="WW8Num3z0"/>
    <w:rPr>
      <w:rFonts w:hint="default" w:ascii="Wingdings" w:hAnsi="Wingdings" w:cs="Wingdings"/>
      <w:sz w:val="22"/>
      <w:szCs w:val="22"/>
      <w:lang w:val="en-GB"/>
    </w:rPr>
  </w:style>
  <w:style w:type="character" w:styleId="WW8Num3z1" w:customStyle="1">
    <w:name w:val="WW8Num3z1"/>
    <w:rPr>
      <w:rFonts w:hint="default" w:ascii="Courier New" w:hAnsi="Courier New" w:cs="Courier New"/>
    </w:rPr>
  </w:style>
  <w:style w:type="character" w:styleId="WW8Num4z0" w:customStyle="1">
    <w:name w:val="WW8Num4z0"/>
    <w:rPr>
      <w:rFonts w:hint="default" w:ascii="Symbol" w:hAnsi="Symbol" w:cs="Symbol"/>
      <w:color w:val="000000"/>
      <w:lang w:val="en-GB"/>
    </w:rPr>
  </w:style>
  <w:style w:type="character" w:styleId="WW8Num4z1" w:customStyle="1">
    <w:name w:val="WW8Num4z1"/>
    <w:rPr>
      <w:rFonts w:hint="default" w:ascii="Courier New" w:hAnsi="Courier New" w:cs="Courier New"/>
    </w:rPr>
  </w:style>
  <w:style w:type="character" w:styleId="WW8Num5z0" w:customStyle="1">
    <w:name w:val="WW8Num5z0"/>
    <w:rPr>
      <w:rFonts w:hint="default" w:ascii="Symbol" w:hAnsi="Symbol" w:cs="Symbol"/>
    </w:rPr>
  </w:style>
  <w:style w:type="character" w:styleId="WW8Num5z1" w:customStyle="1">
    <w:name w:val="WW8Num5z1"/>
  </w:style>
  <w:style w:type="character" w:styleId="WW8Num6z0" w:customStyle="1">
    <w:name w:val="WW8Num6z0"/>
    <w:rPr>
      <w:rFonts w:hint="default" w:ascii="Wingdings" w:hAnsi="Wingdings" w:cs="Wingdings"/>
      <w:color w:val="0000FF"/>
      <w:sz w:val="22"/>
      <w:szCs w:val="22"/>
      <w:lang w:val="de-DE"/>
    </w:rPr>
  </w:style>
  <w:style w:type="character" w:styleId="WW8Num6z1" w:customStyle="1">
    <w:name w:val="WW8Num6z1"/>
    <w:rPr>
      <w:rFonts w:hint="default" w:ascii="OpenSymbol" w:hAnsi="OpenSymbol" w:cs="Courier New"/>
    </w:rPr>
  </w:style>
  <w:style w:type="character" w:styleId="WW8Num7z0" w:customStyle="1">
    <w:name w:val="WW8Num7z0"/>
    <w:rPr>
      <w:rFonts w:ascii="Symbol" w:hAnsi="Symbol" w:cs="OpenSymbol"/>
    </w:rPr>
  </w:style>
  <w:style w:type="character" w:styleId="WW8Num8z0" w:customStyle="1">
    <w:name w:val="WW8Num8z0"/>
    <w:rPr>
      <w:rFonts w:hint="default" w:ascii="Wingdings" w:hAnsi="Wingdings" w:cs="Wingdings"/>
      <w:sz w:val="22"/>
      <w:szCs w:val="22"/>
    </w:rPr>
  </w:style>
  <w:style w:type="character" w:styleId="WW8Num9z0" w:customStyle="1">
    <w:name w:val="WW8Num9z0"/>
    <w:rPr>
      <w:rFonts w:hint="default" w:ascii="Symbol" w:hAnsi="Symbol" w:cs="Symbol"/>
      <w:color w:val="auto"/>
    </w:rPr>
  </w:style>
  <w:style w:type="character" w:styleId="WW8Num9z1" w:customStyle="1">
    <w:name w:val="WW8Num9z1"/>
    <w:rPr>
      <w:rFonts w:hint="default" w:ascii="Courier New" w:hAnsi="Courier New" w:cs="Courier New"/>
    </w:rPr>
  </w:style>
  <w:style w:type="character" w:styleId="WW8Num9z3" w:customStyle="1">
    <w:name w:val="WW8Num9z3"/>
    <w:rPr>
      <w:rFonts w:hint="default" w:ascii="Symbol" w:hAnsi="Symbol" w:cs="Symbol"/>
    </w:rPr>
  </w:style>
  <w:style w:type="character" w:styleId="WW8Num7z1" w:customStyle="1">
    <w:name w:val="WW8Num7z1"/>
    <w:rPr>
      <w:rFonts w:ascii="OpenSymbol" w:hAnsi="OpenSymbol" w:cs="OpenSymbol"/>
    </w:rPr>
  </w:style>
  <w:style w:type="character" w:styleId="WW8Num8z1" w:customStyle="1">
    <w:name w:val="WW8Num8z1"/>
    <w:rPr>
      <w:rFonts w:hint="default" w:ascii="Courier New" w:hAnsi="Courier New" w:cs="Courier New"/>
    </w:rPr>
  </w:style>
  <w:style w:type="character" w:styleId="WW8Num9z2" w:customStyle="1">
    <w:name w:val="WW8Num9z2"/>
    <w:rPr>
      <w:rFonts w:hint="default" w:ascii="Wingdings" w:hAnsi="Wingdings" w:cs="Wingdings"/>
    </w:rPr>
  </w:style>
  <w:style w:type="character" w:styleId="WW8Num10z0" w:customStyle="1">
    <w:name w:val="WW8Num10z0"/>
    <w:rPr>
      <w:rFonts w:hint="default" w:ascii="Symbol" w:hAnsi="Symbol" w:cs="Symbol"/>
    </w:rPr>
  </w:style>
  <w:style w:type="character" w:styleId="WW8Num10z1" w:customStyle="1">
    <w:name w:val="WW8Num10z1"/>
    <w:rPr>
      <w:rFonts w:ascii="OpenSymbol" w:hAnsi="OpenSymbol" w:cs="OpenSymbol"/>
    </w:rPr>
  </w:style>
  <w:style w:type="character" w:styleId="WW8Num11z0" w:customStyle="1">
    <w:name w:val="WW8Num11z0"/>
    <w:rPr>
      <w:rFonts w:ascii="Symbol" w:hAnsi="Symbol" w:cs="OpenSymbol"/>
    </w:rPr>
  </w:style>
  <w:style w:type="character" w:styleId="WW8Num11z1" w:customStyle="1">
    <w:name w:val="WW8Num11z1"/>
    <w:rPr>
      <w:rFonts w:ascii="OpenSymbol" w:hAnsi="OpenSymbol" w:cs="OpenSymbol"/>
    </w:rPr>
  </w:style>
  <w:style w:type="character" w:styleId="WW8Num12z0" w:customStyle="1">
    <w:name w:val="WW8Num12z0"/>
    <w:rPr>
      <w:rFonts w:ascii="Symbol" w:hAnsi="Symbol" w:cs="OpenSymbol"/>
    </w:rPr>
  </w:style>
  <w:style w:type="character" w:styleId="WW8Num12z1" w:customStyle="1">
    <w:name w:val="WW8Num12z1"/>
    <w:rPr>
      <w:rFonts w:ascii="OpenSymbol" w:hAnsi="OpenSymbol" w:cs="OpenSymbol"/>
    </w:rPr>
  </w:style>
  <w:style w:type="character" w:styleId="WW8Num13z0" w:customStyle="1">
    <w:name w:val="WW8Num13z0"/>
    <w:rPr>
      <w:rFonts w:hint="default" w:ascii="Symbol" w:hAnsi="Symbol" w:cs="Symbol"/>
    </w:rPr>
  </w:style>
  <w:style w:type="character" w:styleId="WW8Num13z1" w:customStyle="1">
    <w:name w:val="WW8Num13z1"/>
    <w:rPr>
      <w:rFonts w:hint="default" w:ascii="Courier New" w:hAnsi="Courier New" w:cs="Courier New"/>
    </w:rPr>
  </w:style>
  <w:style w:type="character" w:styleId="WW8Num13z2" w:customStyle="1">
    <w:name w:val="WW8Num13z2"/>
    <w:rPr>
      <w:rFonts w:hint="default" w:ascii="Wingdings" w:hAnsi="Wingdings" w:cs="Wingdings"/>
    </w:rPr>
  </w:style>
  <w:style w:type="character" w:styleId="WW8Num14z0" w:customStyle="1">
    <w:name w:val="WW8Num14z0"/>
    <w:rPr>
      <w:rFonts w:hint="default" w:ascii="Wingdings" w:hAnsi="Wingdings" w:cs="Wingdings"/>
    </w:rPr>
  </w:style>
  <w:style w:type="character" w:styleId="WW8Num14z1" w:customStyle="1">
    <w:name w:val="WW8Num14z1"/>
    <w:rPr>
      <w:rFonts w:hint="default" w:ascii="Courier New" w:hAnsi="Courier New" w:cs="Courier New"/>
    </w:rPr>
  </w:style>
  <w:style w:type="character" w:styleId="WW8Num14z3" w:customStyle="1">
    <w:name w:val="WW8Num14z3"/>
    <w:rPr>
      <w:rFonts w:hint="default" w:ascii="Symbol" w:hAnsi="Symbol" w:cs="Symbol"/>
    </w:rPr>
  </w:style>
  <w:style w:type="character" w:styleId="WW8Num15z0" w:customStyle="1">
    <w:name w:val="WW8Num15z0"/>
    <w:rPr>
      <w:rFonts w:hint="default" w:ascii="Wingdings" w:hAnsi="Wingdings" w:cs="Wingdings"/>
    </w:rPr>
  </w:style>
  <w:style w:type="character" w:styleId="WW8Num15z1" w:customStyle="1">
    <w:name w:val="WW8Num15z1"/>
    <w:rPr>
      <w:rFonts w:hint="default" w:ascii="Courier New" w:hAnsi="Courier New" w:cs="Courier New"/>
    </w:rPr>
  </w:style>
  <w:style w:type="character" w:styleId="WW8Num15z3" w:customStyle="1">
    <w:name w:val="WW8Num15z3"/>
    <w:rPr>
      <w:rFonts w:hint="default" w:ascii="Symbol" w:hAnsi="Symbol" w:cs="Symbol"/>
    </w:rPr>
  </w:style>
  <w:style w:type="character" w:styleId="WW8Num16z0" w:customStyle="1">
    <w:name w:val="WW8Num16z0"/>
    <w:rPr>
      <w:rFonts w:hint="default" w:ascii="Wingdings" w:hAnsi="Wingdings" w:cs="Wingdings"/>
    </w:rPr>
  </w:style>
  <w:style w:type="character" w:styleId="WW8Num16z1" w:customStyle="1">
    <w:name w:val="WW8Num16z1"/>
    <w:rPr>
      <w:rFonts w:ascii="OpenSymbol" w:hAnsi="OpenSymbol" w:cs="OpenSymbol"/>
    </w:rPr>
  </w:style>
  <w:style w:type="character" w:styleId="WW8Num16z3" w:customStyle="1">
    <w:name w:val="WW8Num16z3"/>
    <w:rPr>
      <w:rFonts w:ascii="Symbol" w:hAnsi="Symbol" w:cs="OpenSymbol"/>
    </w:rPr>
  </w:style>
  <w:style w:type="character" w:styleId="WW8Num17z0" w:customStyle="1">
    <w:name w:val="WW8Num17z0"/>
    <w:rPr>
      <w:rFonts w:hint="default" w:ascii="Symbol" w:hAnsi="Symbol" w:cs="Wingdings"/>
      <w:sz w:val="22"/>
      <w:szCs w:val="22"/>
      <w:lang w:val="en-GB"/>
    </w:rPr>
  </w:style>
  <w:style w:type="character" w:styleId="WW8Num17z1" w:customStyle="1">
    <w:name w:val="WW8Num17z1"/>
    <w:rPr>
      <w:rFonts w:hint="default" w:ascii="OpenSymbol" w:hAnsi="OpenSymbol" w:cs="Courier New"/>
    </w:rPr>
  </w:style>
  <w:style w:type="character" w:styleId="DefaultParagraphFont0" w:customStyle="1">
    <w:name w:val="Default Paragraph Font0"/>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3z2" w:customStyle="1">
    <w:name w:val="WW8Num3z2"/>
  </w:style>
  <w:style w:type="character" w:styleId="WW8Num3z3" w:customStyle="1">
    <w:name w:val="WW8Num3z3"/>
    <w:rPr>
      <w:rFonts w:hint="default" w:ascii="Symbol" w:hAnsi="Symbol" w:cs="Symbol"/>
    </w:rPr>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2z1" w:customStyle="1">
    <w:name w:val="WW8Num2z1"/>
    <w:rPr>
      <w:rFonts w:hint="default" w:ascii="Courier New" w:hAnsi="Courier New" w:cs="Courier New"/>
    </w:rPr>
  </w:style>
  <w:style w:type="character" w:styleId="WW8Num2z2" w:customStyle="1">
    <w:name w:val="WW8Num2z2"/>
    <w:rPr>
      <w:rFonts w:hint="default" w:ascii="Wingdings" w:hAnsi="Wingdings" w:cs="Wingdings"/>
    </w:rPr>
  </w:style>
  <w:style w:type="character" w:styleId="WW8Num2z3" w:customStyle="1">
    <w:name w:val="WW8Num2z3"/>
    <w:rPr>
      <w:rFonts w:hint="default" w:ascii="Symbol" w:hAnsi="Symbol" w:cs="Symbol"/>
    </w:rPr>
  </w:style>
  <w:style w:type="character" w:styleId="WW8Num4z2" w:customStyle="1">
    <w:name w:val="WW8Num4z2"/>
    <w:rPr>
      <w:rFonts w:hint="default" w:ascii="Wingdings" w:hAnsi="Wingdings" w:cs="Wingdings"/>
    </w:rPr>
  </w:style>
  <w:style w:type="character" w:styleId="WW-DefaultParagraphFont" w:customStyle="1">
    <w:name w:val="WW-Default Paragraph Font"/>
  </w:style>
  <w:style w:type="character" w:styleId="Hyperlink">
    <w:name w:val="Hyperlink"/>
    <w:rPr>
      <w:color w:val="0000FF"/>
      <w:u w:val="single"/>
    </w:rPr>
  </w:style>
  <w:style w:type="character" w:styleId="CharChar" w:customStyle="1">
    <w:name w:val="Char Char"/>
    <w:rPr>
      <w:rFonts w:ascii="Verdana" w:hAnsi="Verdana" w:eastAsia="Batang" w:cs="Verdana"/>
      <w:lang w:val="en-US" w:eastAsia="ar-SA" w:bidi="ar-SA"/>
    </w:rPr>
  </w:style>
  <w:style w:type="character" w:styleId="Char" w:customStyle="1">
    <w:name w:val="Char"/>
    <w:rPr>
      <w:rFonts w:ascii="Verdana" w:hAnsi="Verdana" w:eastAsia="Batang" w:cs="Verdana"/>
      <w:lang w:val="en-US" w:eastAsia="ar-SA" w:bidi="ar-SA"/>
    </w:rPr>
  </w:style>
  <w:style w:type="character" w:styleId="CommentReference">
    <w:name w:val="annotation reference"/>
    <w:rPr>
      <w:sz w:val="16"/>
      <w:szCs w:val="16"/>
    </w:rPr>
  </w:style>
  <w:style w:type="character" w:styleId="Bullets" w:customStyle="1">
    <w:name w:val="Bullets"/>
    <w:rPr>
      <w:rFonts w:ascii="OpenSymbol" w:hAnsi="OpenSymbol" w:eastAsia="OpenSymbol" w:cs="OpenSymbol"/>
    </w:rPr>
  </w:style>
  <w:style w:type="character" w:styleId="WW8Num8z3" w:customStyle="1">
    <w:name w:val="WW8Num8z3"/>
    <w:rPr>
      <w:rFonts w:hint="default" w:ascii="Symbol" w:hAnsi="Symbol" w:cs="Symbol"/>
    </w:rPr>
  </w:style>
  <w:style w:type="paragraph" w:styleId="Heading" w:customStyle="1">
    <w:name w:val="Heading"/>
    <w:basedOn w:val="Normal"/>
    <w:next w:val="BodyText"/>
    <w:pPr>
      <w:keepNext/>
      <w:spacing w:before="240" w:after="120"/>
    </w:pPr>
    <w:rPr>
      <w:rFonts w:ascii="Arial" w:hAnsi="Arial"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ListParagraph">
    <w:name w:val="List Paragraph"/>
    <w:basedOn w:val="Normal"/>
    <w:qFormat/>
    <w:pPr>
      <w:ind w:left="720"/>
    </w:pPr>
  </w:style>
  <w:style w:type="paragraph" w:styleId="NoSpacing">
    <w:name w:val="No Spacing"/>
    <w:qFormat/>
    <w:pPr>
      <w:suppressAutoHyphens/>
    </w:pPr>
    <w:rPr>
      <w:rFonts w:ascii="Calibri" w:hAnsi="Calibri" w:cs="Calibri"/>
      <w:sz w:val="22"/>
      <w:szCs w:val="22"/>
      <w:lang w:eastAsia="ar-SA"/>
    </w:rPr>
  </w:style>
  <w:style w:type="paragraph" w:styleId="StyleHeaderBold" w:customStyle="1">
    <w:name w:val="Style Header + Bold"/>
    <w:basedOn w:val="Header"/>
    <w:rPr>
      <w:b/>
      <w:bCs/>
    </w:rPr>
  </w:style>
  <w:style w:type="paragraph" w:styleId="BalloonText">
    <w:name w:val="Balloon Text"/>
    <w:basedOn w:val="Normal"/>
    <w:rPr>
      <w:rFonts w:ascii="Tahoma" w:hAnsi="Tahoma" w:cs="Tahoma"/>
      <w:sz w:val="16"/>
      <w:szCs w:val="16"/>
    </w:rPr>
  </w:style>
  <w:style w:type="paragraph" w:styleId="Style1" w:customStyle="1">
    <w:name w:val="Style1"/>
    <w:basedOn w:val="Normal"/>
    <w:next w:val="Normal"/>
    <w:pPr>
      <w:numPr>
        <w:numId w:val="2"/>
      </w:numPr>
    </w:pPr>
    <w:rPr>
      <w:b/>
      <w:bCs/>
      <w:sz w:val="17"/>
      <w:szCs w:val="17"/>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Framecontents" w:customStyle="1">
    <w:name w:val="Frame contents"/>
    <w:basedOn w:val="BodyText"/>
  </w:style>
  <w:style w:type="paragraph" w:styleId="Address1" w:customStyle="1">
    <w:name w:val="Address 1"/>
    <w:basedOn w:val="Normal"/>
    <w:pPr>
      <w:suppressAutoHyphens w:val="0"/>
      <w:spacing w:line="160" w:lineRule="atLeast"/>
      <w:jc w:val="both"/>
    </w:pPr>
    <w:rPr>
      <w:rFonts w:ascii="Arial" w:hAnsi="Arial" w:eastAsia="Times New Roman" w:cs="Times New Roman"/>
      <w:sz w:val="14"/>
    </w:rPr>
  </w:style>
  <w:style w:type="paragraph" w:styleId="cv2" w:customStyle="1">
    <w:name w:val="cv2"/>
    <w:basedOn w:val="Heading1"/>
    <w:rsid w:val="00986FDB"/>
    <w:pPr>
      <w:suppressAutoHyphens w:val="0"/>
      <w:spacing w:before="480" w:after="240"/>
      <w:outlineLvl w:val="9"/>
    </w:pPr>
    <w:rPr>
      <w:rFonts w:ascii="Arial Narrow" w:hAnsi="Arial Narrow"/>
      <w:bCs w:val="0"/>
      <w:kern w:val="0"/>
      <w:sz w:val="28"/>
      <w:szCs w:val="20"/>
      <w:lang w:val="en-GB" w:eastAsia="en-US"/>
    </w:rPr>
  </w:style>
  <w:style w:type="character" w:styleId="Heading1Char" w:customStyle="1">
    <w:name w:val="Heading 1 Char"/>
    <w:link w:val="Heading1"/>
    <w:uiPriority w:val="9"/>
    <w:rsid w:val="00986FDB"/>
    <w:rPr>
      <w:rFonts w:ascii="Calibri Light" w:hAnsi="Calibri Light" w:eastAsia="Times New Roman" w:cs="Times New Roman"/>
      <w:b/>
      <w:bCs/>
      <w:kern w:val="32"/>
      <w:sz w:val="32"/>
      <w:szCs w:val="3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Verdana" w:eastAsia="Batang" w:hAnsi="Verdana" w:cs="Verdana"/>
      <w:lang w:eastAsia="ar-SA"/>
    </w:rPr>
  </w:style>
  <w:style w:type="paragraph" w:styleId="Heading1">
    <w:name w:val="heading 1"/>
    <w:basedOn w:val="Normal"/>
    <w:next w:val="Normal"/>
    <w:link w:val="Heading1Char"/>
    <w:uiPriority w:val="9"/>
    <w:qFormat/>
    <w:rsid w:val="00986FDB"/>
    <w:pPr>
      <w:keepNext/>
      <w:spacing w:before="240" w:after="60"/>
      <w:outlineLvl w:val="0"/>
    </w:pPr>
    <w:rPr>
      <w:rFonts w:ascii="Calibri Light" w:eastAsia="Times New Roman" w:hAnsi="Calibri Light" w:cs="Times New Roman"/>
      <w:b/>
      <w:bCs/>
      <w:kern w:val="32"/>
      <w:sz w:val="32"/>
      <w:szCs w:val="32"/>
    </w:rPr>
  </w:style>
  <w:style w:type="paragraph" w:styleId="Heading3">
    <w:name w:val="heading 3"/>
    <w:basedOn w:val="Normal"/>
    <w:next w:val="Normal"/>
    <w:qFormat/>
    <w:pPr>
      <w:keepNext/>
      <w:numPr>
        <w:ilvl w:val="2"/>
        <w:numId w:val="1"/>
      </w:numPr>
      <w:outlineLvl w:val="2"/>
    </w:pPr>
    <w:rPr>
      <w:rFonts w:ascii="Arial Black" w:hAnsi="Arial Black" w:cs="Arial Black"/>
      <w:sz w:val="24"/>
    </w:rPr>
  </w:style>
  <w:style w:type="paragraph" w:styleId="Heading6">
    <w:name w:val="heading 6"/>
    <w:basedOn w:val="Normal"/>
    <w:next w:val="Normal"/>
    <w:qFormat/>
    <w:pPr>
      <w:keepNext/>
      <w:numPr>
        <w:ilvl w:val="5"/>
        <w:numId w:val="1"/>
      </w:numPr>
      <w:suppressAutoHyphens w:val="0"/>
      <w:outlineLvl w:val="5"/>
    </w:pPr>
    <w:rPr>
      <w:rFonts w:ascii="CG Omega" w:eastAsia="Times New Roman" w:hAnsi="CG Omega" w:cs="Times New Roman"/>
      <w:b/>
      <w:sz w:val="32"/>
      <w:u w:val="single"/>
    </w:rPr>
  </w:style>
  <w:style w:type="paragraph" w:styleId="Heading8">
    <w:name w:val="heading 8"/>
    <w:basedOn w:val="Normal"/>
    <w:next w:val="Normal"/>
    <w:qFormat/>
    <w:pPr>
      <w:keepNext/>
      <w:numPr>
        <w:ilvl w:val="7"/>
        <w:numId w:val="1"/>
      </w:numPr>
      <w:suppressAutoHyphens w:val="0"/>
      <w:jc w:val="both"/>
      <w:outlineLvl w:val="7"/>
    </w:pPr>
    <w:rPr>
      <w:rFonts w:ascii="Abadi MT Condensed" w:eastAsia="Times New Roman" w:hAnsi="Abadi MT Condensed"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Times New Roman" w:hint="default"/>
      <w:b w:val="0"/>
      <w:i w:val="0"/>
      <w:caps w:val="0"/>
      <w:smallCaps w:val="0"/>
      <w:strike w:val="0"/>
      <w:dstrike w:val="0"/>
      <w:vanish w:val="0"/>
      <w:color w:val="auto"/>
      <w:position w:val="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Wingdings" w:hAnsi="Wingdings" w:cs="Wingdings" w:hint="default"/>
      <w:sz w:val="22"/>
      <w:szCs w:val="22"/>
      <w:lang w:val="en-GB"/>
    </w:rPr>
  </w:style>
  <w:style w:type="character" w:customStyle="1" w:styleId="WW8Num3z1">
    <w:name w:val="WW8Num3z1"/>
    <w:rPr>
      <w:rFonts w:ascii="Courier New" w:hAnsi="Courier New" w:cs="Courier New" w:hint="default"/>
    </w:rPr>
  </w:style>
  <w:style w:type="character" w:customStyle="1" w:styleId="WW8Num4z0">
    <w:name w:val="WW8Num4z0"/>
    <w:rPr>
      <w:rFonts w:ascii="Symbol" w:hAnsi="Symbol" w:cs="Symbol" w:hint="default"/>
      <w:color w:val="000000"/>
      <w:lang w:val="en-GB"/>
    </w:rPr>
  </w:style>
  <w:style w:type="character" w:customStyle="1" w:styleId="WW8Num4z1">
    <w:name w:val="WW8Num4z1"/>
    <w:rPr>
      <w:rFonts w:ascii="Courier New" w:hAnsi="Courier New" w:cs="Courier New" w:hint="default"/>
    </w:rPr>
  </w:style>
  <w:style w:type="character" w:customStyle="1" w:styleId="WW8Num5z0">
    <w:name w:val="WW8Num5z0"/>
    <w:rPr>
      <w:rFonts w:ascii="Symbol" w:hAnsi="Symbol" w:cs="Symbol" w:hint="default"/>
    </w:rPr>
  </w:style>
  <w:style w:type="character" w:customStyle="1" w:styleId="WW8Num5z1">
    <w:name w:val="WW8Num5z1"/>
  </w:style>
  <w:style w:type="character" w:customStyle="1" w:styleId="WW8Num6z0">
    <w:name w:val="WW8Num6z0"/>
    <w:rPr>
      <w:rFonts w:ascii="Wingdings" w:hAnsi="Wingdings" w:cs="Wingdings" w:hint="default"/>
      <w:color w:val="0000FF"/>
      <w:sz w:val="22"/>
      <w:szCs w:val="22"/>
      <w:lang w:val="de-DE"/>
    </w:rPr>
  </w:style>
  <w:style w:type="character" w:customStyle="1" w:styleId="WW8Num6z1">
    <w:name w:val="WW8Num6z1"/>
    <w:rPr>
      <w:rFonts w:ascii="OpenSymbol" w:hAnsi="OpenSymbol" w:cs="Courier New" w:hint="default"/>
    </w:rPr>
  </w:style>
  <w:style w:type="character" w:customStyle="1" w:styleId="WW8Num7z0">
    <w:name w:val="WW8Num7z0"/>
    <w:rPr>
      <w:rFonts w:ascii="Symbol" w:hAnsi="Symbol" w:cs="OpenSymbol"/>
    </w:rPr>
  </w:style>
  <w:style w:type="character" w:customStyle="1" w:styleId="WW8Num8z0">
    <w:name w:val="WW8Num8z0"/>
    <w:rPr>
      <w:rFonts w:ascii="Wingdings" w:hAnsi="Wingdings" w:cs="Wingdings" w:hint="default"/>
      <w:sz w:val="22"/>
      <w:szCs w:val="22"/>
    </w:rPr>
  </w:style>
  <w:style w:type="character" w:customStyle="1" w:styleId="WW8Num9z0">
    <w:name w:val="WW8Num9z0"/>
    <w:rPr>
      <w:rFonts w:ascii="Symbol" w:hAnsi="Symbol" w:cs="Symbol" w:hint="default"/>
      <w:color w:val="auto"/>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7z1">
    <w:name w:val="WW8Num7z1"/>
    <w:rPr>
      <w:rFonts w:ascii="OpenSymbol" w:hAnsi="OpenSymbol" w:cs="OpenSymbol"/>
    </w:rPr>
  </w:style>
  <w:style w:type="character" w:customStyle="1" w:styleId="WW8Num8z1">
    <w:name w:val="WW8Num8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OpenSymbol" w:hAnsi="OpenSymbol" w:cs="OpenSymbol"/>
    </w:rPr>
  </w:style>
  <w:style w:type="character" w:customStyle="1" w:styleId="WW8Num16z3">
    <w:name w:val="WW8Num16z3"/>
    <w:rPr>
      <w:rFonts w:ascii="Symbol" w:hAnsi="Symbol" w:cs="OpenSymbol"/>
    </w:rPr>
  </w:style>
  <w:style w:type="character" w:customStyle="1" w:styleId="WW8Num17z0">
    <w:name w:val="WW8Num17z0"/>
    <w:rPr>
      <w:rFonts w:ascii="Symbol" w:hAnsi="Symbol" w:cs="Wingdings" w:hint="default"/>
      <w:sz w:val="22"/>
      <w:szCs w:val="22"/>
      <w:lang w:val="en-GB"/>
    </w:rPr>
  </w:style>
  <w:style w:type="character" w:customStyle="1" w:styleId="WW8Num17z1">
    <w:name w:val="WW8Num17z1"/>
    <w:rPr>
      <w:rFonts w:ascii="OpenSymbol" w:hAnsi="OpenSymbol" w:cs="Courier New" w:hint="default"/>
    </w:rPr>
  </w:style>
  <w:style w:type="character" w:customStyle="1" w:styleId="DefaultParagraphFont0">
    <w:name w:val="Default Paragraph Font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2">
    <w:name w:val="WW8Num3z2"/>
  </w:style>
  <w:style w:type="character" w:customStyle="1" w:styleId="WW8Num3z3">
    <w:name w:val="WW8Num3z3"/>
    <w:rPr>
      <w:rFonts w:ascii="Symbol" w:hAnsi="Symbol" w:cs="Symbol" w:hint="default"/>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4z2">
    <w:name w:val="WW8Num4z2"/>
    <w:rPr>
      <w:rFonts w:ascii="Wingdings" w:hAnsi="Wingdings" w:cs="Wingdings" w:hint="default"/>
    </w:rPr>
  </w:style>
  <w:style w:type="character" w:customStyle="1" w:styleId="WW-DefaultParagraphFont">
    <w:name w:val="WW-Default Paragraph Font"/>
  </w:style>
  <w:style w:type="character" w:styleId="Hyperlink">
    <w:name w:val="Hyperlink"/>
    <w:rPr>
      <w:color w:val="0000FF"/>
      <w:u w:val="single"/>
    </w:rPr>
  </w:style>
  <w:style w:type="character" w:customStyle="1" w:styleId="CharChar">
    <w:name w:val="Char Char"/>
    <w:rPr>
      <w:rFonts w:ascii="Verdana" w:eastAsia="Batang" w:hAnsi="Verdana" w:cs="Verdana"/>
      <w:lang w:val="en-US" w:eastAsia="ar-SA" w:bidi="ar-SA"/>
    </w:rPr>
  </w:style>
  <w:style w:type="character" w:customStyle="1" w:styleId="Char">
    <w:name w:val="Char"/>
    <w:rPr>
      <w:rFonts w:ascii="Verdana" w:eastAsia="Batang" w:hAnsi="Verdana" w:cs="Verdana"/>
      <w:lang w:val="en-US" w:eastAsia="ar-SA" w:bidi="ar-SA"/>
    </w:rPr>
  </w:style>
  <w:style w:type="character" w:styleId="CommentReference">
    <w:name w:val="annotation reference"/>
    <w:rPr>
      <w:sz w:val="16"/>
      <w:szCs w:val="16"/>
    </w:rPr>
  </w:style>
  <w:style w:type="character" w:customStyle="1" w:styleId="Bullets">
    <w:name w:val="Bullets"/>
    <w:rPr>
      <w:rFonts w:ascii="OpenSymbol" w:eastAsia="OpenSymbol" w:hAnsi="OpenSymbol" w:cs="OpenSymbol"/>
    </w:rPr>
  </w:style>
  <w:style w:type="character" w:customStyle="1" w:styleId="WW8Num8z3">
    <w:name w:val="WW8Num8z3"/>
    <w:rPr>
      <w:rFonts w:ascii="Symbol" w:hAnsi="Symbol" w:cs="Symbol" w:hint="default"/>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ListParagraph">
    <w:name w:val="List Paragraph"/>
    <w:basedOn w:val="Normal"/>
    <w:qFormat/>
    <w:pPr>
      <w:ind w:left="720"/>
    </w:pPr>
  </w:style>
  <w:style w:type="paragraph" w:styleId="NoSpacing">
    <w:name w:val="No Spacing"/>
    <w:qFormat/>
    <w:pPr>
      <w:suppressAutoHyphens/>
    </w:pPr>
    <w:rPr>
      <w:rFonts w:ascii="Calibri" w:hAnsi="Calibri" w:cs="Calibri"/>
      <w:sz w:val="22"/>
      <w:szCs w:val="22"/>
      <w:lang w:eastAsia="ar-SA"/>
    </w:rPr>
  </w:style>
  <w:style w:type="paragraph" w:customStyle="1" w:styleId="StyleHeaderBold">
    <w:name w:val="Style Header + Bold"/>
    <w:basedOn w:val="Header"/>
    <w:rPr>
      <w:b/>
      <w:bCs/>
    </w:rPr>
  </w:style>
  <w:style w:type="paragraph" w:styleId="BalloonText">
    <w:name w:val="Balloon Text"/>
    <w:basedOn w:val="Normal"/>
    <w:rPr>
      <w:rFonts w:ascii="Tahoma" w:hAnsi="Tahoma" w:cs="Tahoma"/>
      <w:sz w:val="16"/>
      <w:szCs w:val="16"/>
    </w:rPr>
  </w:style>
  <w:style w:type="paragraph" w:customStyle="1" w:styleId="Style1">
    <w:name w:val="Style1"/>
    <w:basedOn w:val="Normal"/>
    <w:next w:val="Normal"/>
    <w:pPr>
      <w:numPr>
        <w:numId w:val="2"/>
      </w:numPr>
    </w:pPr>
    <w:rPr>
      <w:b/>
      <w:bCs/>
      <w:sz w:val="17"/>
      <w:szCs w:val="17"/>
    </w:rPr>
  </w:style>
  <w:style w:type="paragraph" w:styleId="CommentText">
    <w:name w:val="annotation text"/>
    <w:basedOn w:val="Normal"/>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Address1">
    <w:name w:val="Address 1"/>
    <w:basedOn w:val="Normal"/>
    <w:pPr>
      <w:suppressAutoHyphens w:val="0"/>
      <w:spacing w:line="160" w:lineRule="atLeast"/>
      <w:jc w:val="both"/>
    </w:pPr>
    <w:rPr>
      <w:rFonts w:ascii="Arial" w:eastAsia="Times New Roman" w:hAnsi="Arial" w:cs="Times New Roman"/>
      <w:sz w:val="14"/>
    </w:rPr>
  </w:style>
  <w:style w:type="paragraph" w:customStyle="1" w:styleId="cv2">
    <w:name w:val="cv2"/>
    <w:basedOn w:val="Heading1"/>
    <w:rsid w:val="00986FDB"/>
    <w:pPr>
      <w:suppressAutoHyphens w:val="0"/>
      <w:spacing w:before="480" w:after="240"/>
      <w:outlineLvl w:val="9"/>
    </w:pPr>
    <w:rPr>
      <w:rFonts w:ascii="Arial Narrow" w:hAnsi="Arial Narrow"/>
      <w:bCs w:val="0"/>
      <w:kern w:val="0"/>
      <w:sz w:val="28"/>
      <w:szCs w:val="20"/>
      <w:lang w:val="en-GB" w:eastAsia="en-US"/>
    </w:rPr>
  </w:style>
  <w:style w:type="character" w:customStyle="1" w:styleId="Heading1Char">
    <w:name w:val="Heading 1 Char"/>
    <w:link w:val="Heading1"/>
    <w:uiPriority w:val="9"/>
    <w:rsid w:val="00986FDB"/>
    <w:rPr>
      <w:rFonts w:ascii="Calibri Light" w:eastAsia="Times New Roman" w:hAnsi="Calibri Light" w:cs="Times New Roman"/>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hyperlink" Target="mailto:sawhney.devender@hotmail.com" TargetMode="Externa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numbering" Target="numbering.xml" Id="rId1" /><Relationship Type="http://schemas.openxmlformats.org/officeDocument/2006/relationships/styles" Target="styles.xml" Id="rId2" /><Relationship Type="http://schemas.microsoft.com/office/2011/relationships/people" Target="/word/people.xml" Id="R0a1df11ca36148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Priyanka Agarwal</dc:title>
  <dc:creator>Priyanka</dc:creator>
  <lastModifiedBy>Devender Sawhney</lastModifiedBy>
  <revision>8</revision>
  <lastPrinted>1900-12-31T18:29:40.0000000Z</lastPrinted>
  <dcterms:created xsi:type="dcterms:W3CDTF">2017-06-12T07:07:00.0000000Z</dcterms:created>
  <dcterms:modified xsi:type="dcterms:W3CDTF">2018-01-18T05:36:06.7349778Z</dcterms:modified>
</coreProperties>
</file>